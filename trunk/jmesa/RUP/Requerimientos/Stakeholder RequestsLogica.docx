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41C" w:rsidRPr="009D3B66" w:rsidRDefault="000E241C" w:rsidP="000E241C">
      <w:pPr>
        <w:pStyle w:val="Ttulo"/>
        <w:jc w:val="right"/>
        <w:rPr>
          <w:lang w:val="es-CO"/>
        </w:rPr>
      </w:pPr>
      <w:r>
        <w:rPr>
          <w:lang w:val="es-CO"/>
        </w:rPr>
        <w:t xml:space="preserve">HERRAMIENTA CASE PARA </w:t>
      </w:r>
      <w:r w:rsidRPr="009D3B66">
        <w:rPr>
          <w:lang w:val="es-CO"/>
        </w:rPr>
        <w:t xml:space="preserve">MODELADO DE LOGISTICA Y DISTRIBUCION DE PRODUCTOS </w:t>
      </w:r>
      <w:r>
        <w:rPr>
          <w:lang w:val="es-CO"/>
        </w:rPr>
        <w:t>APLICANDO MDA</w:t>
      </w:r>
      <w:r w:rsidRPr="009D3B66">
        <w:rPr>
          <w:lang w:val="es-CO"/>
        </w:rPr>
        <w:t xml:space="preserve"> </w:t>
      </w:r>
    </w:p>
    <w:p w:rsidR="000A0910" w:rsidRPr="001E054D" w:rsidRDefault="001E054D">
      <w:pPr>
        <w:pStyle w:val="Ttulo"/>
        <w:jc w:val="right"/>
        <w:rPr>
          <w:lang w:val="es-CO"/>
        </w:rPr>
      </w:pPr>
      <w:r w:rsidRPr="001E054D">
        <w:rPr>
          <w:lang w:val="es-CO"/>
        </w:rPr>
        <w:t>Peticiones de los In</w:t>
      </w:r>
      <w:r>
        <w:rPr>
          <w:lang w:val="es-CO"/>
        </w:rPr>
        <w:t>t</w:t>
      </w:r>
      <w:r w:rsidRPr="001E054D">
        <w:rPr>
          <w:lang w:val="es-CO"/>
        </w:rPr>
        <w:t xml:space="preserve">eresados </w:t>
      </w:r>
    </w:p>
    <w:p w:rsidR="000A0910" w:rsidRPr="001E054D" w:rsidRDefault="000A0910">
      <w:pPr>
        <w:pStyle w:val="Ttulo"/>
        <w:jc w:val="right"/>
        <w:rPr>
          <w:lang w:val="es-CO"/>
        </w:rPr>
      </w:pPr>
    </w:p>
    <w:p w:rsidR="000A0910" w:rsidRPr="001E054D" w:rsidRDefault="000A0910">
      <w:pPr>
        <w:pStyle w:val="Ttulo"/>
        <w:jc w:val="right"/>
        <w:rPr>
          <w:sz w:val="28"/>
          <w:lang w:val="es-CO"/>
        </w:rPr>
      </w:pPr>
      <w:r w:rsidRPr="001E054D">
        <w:rPr>
          <w:sz w:val="28"/>
          <w:lang w:val="es-CO"/>
        </w:rPr>
        <w:t>Versi</w:t>
      </w:r>
      <w:r w:rsidR="001E054D" w:rsidRPr="001E054D">
        <w:rPr>
          <w:sz w:val="28"/>
          <w:lang w:val="es-CO"/>
        </w:rPr>
        <w:t>ó</w:t>
      </w:r>
      <w:r w:rsidRPr="001E054D">
        <w:rPr>
          <w:sz w:val="28"/>
          <w:lang w:val="es-CO"/>
        </w:rPr>
        <w:t>n &lt;1.0&gt;</w:t>
      </w:r>
    </w:p>
    <w:p w:rsidR="000A0910" w:rsidRPr="001E054D" w:rsidRDefault="000A0910">
      <w:pPr>
        <w:pStyle w:val="Ttulo"/>
        <w:rPr>
          <w:sz w:val="28"/>
          <w:lang w:val="es-CO"/>
        </w:rPr>
      </w:pPr>
    </w:p>
    <w:p w:rsidR="000A0910" w:rsidRPr="001E054D" w:rsidRDefault="000A0910">
      <w:pPr>
        <w:rPr>
          <w:lang w:val="es-CO"/>
        </w:rPr>
      </w:pPr>
    </w:p>
    <w:p w:rsidR="00692CEA" w:rsidRDefault="00692CEA" w:rsidP="000E241C">
      <w:pPr>
        <w:pStyle w:val="InfoBlue"/>
      </w:pPr>
    </w:p>
    <w:p w:rsidR="00692CEA" w:rsidRPr="00692CEA" w:rsidRDefault="00692CEA" w:rsidP="008D7B2D">
      <w:pPr>
        <w:pStyle w:val="InfoBlue"/>
      </w:pPr>
      <w:r w:rsidRPr="00692CEA">
        <w:t xml:space="preserve"> </w:t>
      </w:r>
    </w:p>
    <w:p w:rsidR="000A0910" w:rsidRPr="000E241C" w:rsidRDefault="000A0910">
      <w:pPr>
        <w:rPr>
          <w:lang w:val="es-AR"/>
        </w:rPr>
        <w:sectPr w:rsidR="000A0910" w:rsidRPr="000E241C">
          <w:headerReference w:type="default" r:id="rId8"/>
          <w:footerReference w:type="even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1E054D" w:rsidRPr="009F4E5D" w:rsidRDefault="001E054D" w:rsidP="001E054D">
      <w:pPr>
        <w:pStyle w:val="Ttulo"/>
        <w:rPr>
          <w:lang w:val="es-ES"/>
        </w:rPr>
      </w:pPr>
      <w:r w:rsidRPr="000E241C">
        <w:rPr>
          <w:lang w:val="es-AR"/>
        </w:rPr>
        <w:lastRenderedPageBreak/>
        <w:t>Historia</w:t>
      </w:r>
      <w:r>
        <w:t xml:space="preserve"> de</w:t>
      </w:r>
      <w:r w:rsidRPr="000E241C">
        <w:rPr>
          <w:lang w:val="es-AR"/>
        </w:rPr>
        <w:t xml:space="preserve">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1E054D">
        <w:tc>
          <w:tcPr>
            <w:tcW w:w="2304" w:type="dxa"/>
          </w:tcPr>
          <w:p w:rsidR="001E054D" w:rsidRPr="009F4E5D" w:rsidRDefault="001E054D" w:rsidP="000A0910">
            <w:pPr>
              <w:pStyle w:val="Tabletext"/>
              <w:jc w:val="center"/>
              <w:rPr>
                <w:b/>
                <w:lang w:val="es-ES"/>
              </w:rPr>
            </w:pPr>
            <w:r w:rsidRPr="009F4E5D"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:rsidR="001E054D" w:rsidRPr="009F4E5D" w:rsidRDefault="001E054D" w:rsidP="000A0910">
            <w:pPr>
              <w:pStyle w:val="Tabletext"/>
              <w:jc w:val="center"/>
              <w:rPr>
                <w:b/>
                <w:lang w:val="es-ES"/>
              </w:rPr>
            </w:pPr>
            <w:r w:rsidRPr="009F4E5D">
              <w:rPr>
                <w:b/>
                <w:lang w:val="es-ES"/>
              </w:rPr>
              <w:t>Versión</w:t>
            </w:r>
          </w:p>
        </w:tc>
        <w:tc>
          <w:tcPr>
            <w:tcW w:w="3744" w:type="dxa"/>
          </w:tcPr>
          <w:p w:rsidR="001E054D" w:rsidRPr="009F4E5D" w:rsidRDefault="001E054D" w:rsidP="000A0910">
            <w:pPr>
              <w:pStyle w:val="Tabletext"/>
              <w:jc w:val="center"/>
              <w:rPr>
                <w:b/>
                <w:lang w:val="es-ES"/>
              </w:rPr>
            </w:pPr>
            <w:r w:rsidRPr="009F4E5D">
              <w:rPr>
                <w:b/>
                <w:lang w:val="es-ES"/>
              </w:rPr>
              <w:t>Descripción</w:t>
            </w:r>
          </w:p>
        </w:tc>
        <w:tc>
          <w:tcPr>
            <w:tcW w:w="2304" w:type="dxa"/>
          </w:tcPr>
          <w:p w:rsidR="001E054D" w:rsidRDefault="001E054D" w:rsidP="000A0910">
            <w:pPr>
              <w:pStyle w:val="Tabletext"/>
              <w:jc w:val="center"/>
              <w:rPr>
                <w:b/>
              </w:rPr>
            </w:pPr>
            <w:r w:rsidRPr="009F4E5D">
              <w:rPr>
                <w:b/>
                <w:lang w:val="es-ES"/>
              </w:rPr>
              <w:t>Autor</w:t>
            </w:r>
          </w:p>
        </w:tc>
      </w:tr>
      <w:tr w:rsidR="001E054D">
        <w:tc>
          <w:tcPr>
            <w:tcW w:w="2304" w:type="dxa"/>
          </w:tcPr>
          <w:p w:rsidR="001E054D" w:rsidRDefault="001E054D" w:rsidP="000A0910">
            <w:pPr>
              <w:pStyle w:val="Tabletext"/>
            </w:pPr>
            <w:commentRangeStart w:id="0"/>
            <w:r>
              <w:t>&lt;dd/mmm/yy&gt;</w:t>
            </w:r>
          </w:p>
        </w:tc>
        <w:tc>
          <w:tcPr>
            <w:tcW w:w="1152" w:type="dxa"/>
          </w:tcPr>
          <w:p w:rsidR="001E054D" w:rsidRDefault="001E054D" w:rsidP="000A0910">
            <w:pPr>
              <w:pStyle w:val="Tabletext"/>
            </w:pPr>
            <w:r>
              <w:t>&lt;x.x&gt;</w:t>
            </w:r>
          </w:p>
        </w:tc>
        <w:tc>
          <w:tcPr>
            <w:tcW w:w="3744" w:type="dxa"/>
          </w:tcPr>
          <w:p w:rsidR="001E054D" w:rsidRDefault="001E054D" w:rsidP="000A0910">
            <w:pPr>
              <w:pStyle w:val="Tabletext"/>
            </w:pPr>
            <w:r w:rsidRPr="009F4E5D">
              <w:rPr>
                <w:lang w:val="es-ES"/>
              </w:rPr>
              <w:t>&lt;detalle</w:t>
            </w:r>
            <w:r>
              <w:t>&gt;</w:t>
            </w:r>
          </w:p>
        </w:tc>
        <w:tc>
          <w:tcPr>
            <w:tcW w:w="2304" w:type="dxa"/>
          </w:tcPr>
          <w:p w:rsidR="001E054D" w:rsidRDefault="001E054D" w:rsidP="000A0910">
            <w:pPr>
              <w:pStyle w:val="Tabletext"/>
            </w:pPr>
            <w:r w:rsidRPr="009F4E5D">
              <w:rPr>
                <w:lang w:val="es-ES"/>
              </w:rPr>
              <w:t>&lt;nombre</w:t>
            </w:r>
            <w:r>
              <w:t>&gt;</w:t>
            </w:r>
            <w:commentRangeEnd w:id="0"/>
            <w:r w:rsidR="00C868E4">
              <w:rPr>
                <w:rStyle w:val="Refdecomentario"/>
              </w:rPr>
              <w:commentReference w:id="0"/>
            </w:r>
          </w:p>
        </w:tc>
      </w:tr>
      <w:tr w:rsidR="001E054D">
        <w:tc>
          <w:tcPr>
            <w:tcW w:w="2304" w:type="dxa"/>
          </w:tcPr>
          <w:p w:rsidR="001E054D" w:rsidRDefault="001E054D" w:rsidP="000A0910">
            <w:pPr>
              <w:pStyle w:val="Tabletext"/>
            </w:pPr>
          </w:p>
        </w:tc>
        <w:tc>
          <w:tcPr>
            <w:tcW w:w="1152" w:type="dxa"/>
          </w:tcPr>
          <w:p w:rsidR="001E054D" w:rsidRDefault="001E054D" w:rsidP="000A0910">
            <w:pPr>
              <w:pStyle w:val="Tabletext"/>
            </w:pPr>
          </w:p>
        </w:tc>
        <w:tc>
          <w:tcPr>
            <w:tcW w:w="3744" w:type="dxa"/>
          </w:tcPr>
          <w:p w:rsidR="001E054D" w:rsidRDefault="001E054D" w:rsidP="000A0910">
            <w:pPr>
              <w:pStyle w:val="Tabletext"/>
            </w:pPr>
          </w:p>
        </w:tc>
        <w:tc>
          <w:tcPr>
            <w:tcW w:w="2304" w:type="dxa"/>
          </w:tcPr>
          <w:p w:rsidR="001E054D" w:rsidRDefault="001E054D" w:rsidP="000A0910">
            <w:pPr>
              <w:pStyle w:val="Tabletext"/>
            </w:pPr>
          </w:p>
        </w:tc>
      </w:tr>
      <w:tr w:rsidR="001E054D">
        <w:tc>
          <w:tcPr>
            <w:tcW w:w="2304" w:type="dxa"/>
          </w:tcPr>
          <w:p w:rsidR="001E054D" w:rsidRDefault="001E054D" w:rsidP="000A0910">
            <w:pPr>
              <w:pStyle w:val="Tabletext"/>
            </w:pPr>
          </w:p>
        </w:tc>
        <w:tc>
          <w:tcPr>
            <w:tcW w:w="1152" w:type="dxa"/>
          </w:tcPr>
          <w:p w:rsidR="001E054D" w:rsidRDefault="001E054D" w:rsidP="000A0910">
            <w:pPr>
              <w:pStyle w:val="Tabletext"/>
            </w:pPr>
          </w:p>
        </w:tc>
        <w:tc>
          <w:tcPr>
            <w:tcW w:w="3744" w:type="dxa"/>
          </w:tcPr>
          <w:p w:rsidR="001E054D" w:rsidRDefault="001E054D" w:rsidP="000A0910">
            <w:pPr>
              <w:pStyle w:val="Tabletext"/>
            </w:pPr>
          </w:p>
        </w:tc>
        <w:tc>
          <w:tcPr>
            <w:tcW w:w="2304" w:type="dxa"/>
          </w:tcPr>
          <w:p w:rsidR="001E054D" w:rsidRDefault="001E054D" w:rsidP="000A0910">
            <w:pPr>
              <w:pStyle w:val="Tabletext"/>
            </w:pPr>
          </w:p>
        </w:tc>
      </w:tr>
      <w:tr w:rsidR="001E054D">
        <w:tc>
          <w:tcPr>
            <w:tcW w:w="2304" w:type="dxa"/>
          </w:tcPr>
          <w:p w:rsidR="001E054D" w:rsidRDefault="001E054D" w:rsidP="000A0910">
            <w:pPr>
              <w:pStyle w:val="Tabletext"/>
            </w:pPr>
          </w:p>
        </w:tc>
        <w:tc>
          <w:tcPr>
            <w:tcW w:w="1152" w:type="dxa"/>
          </w:tcPr>
          <w:p w:rsidR="001E054D" w:rsidRDefault="001E054D" w:rsidP="000A0910">
            <w:pPr>
              <w:pStyle w:val="Tabletext"/>
            </w:pPr>
          </w:p>
        </w:tc>
        <w:tc>
          <w:tcPr>
            <w:tcW w:w="3744" w:type="dxa"/>
          </w:tcPr>
          <w:p w:rsidR="001E054D" w:rsidRDefault="001E054D" w:rsidP="000A0910">
            <w:pPr>
              <w:pStyle w:val="Tabletext"/>
            </w:pPr>
          </w:p>
        </w:tc>
        <w:tc>
          <w:tcPr>
            <w:tcW w:w="2304" w:type="dxa"/>
          </w:tcPr>
          <w:p w:rsidR="001E054D" w:rsidRDefault="001E054D" w:rsidP="000A0910">
            <w:pPr>
              <w:pStyle w:val="Tabletext"/>
            </w:pPr>
          </w:p>
        </w:tc>
      </w:tr>
    </w:tbl>
    <w:p w:rsidR="001E054D" w:rsidRDefault="001E054D" w:rsidP="001E054D"/>
    <w:p w:rsidR="000A0910" w:rsidRPr="000E241C" w:rsidRDefault="000A0910">
      <w:pPr>
        <w:pStyle w:val="Ttulo"/>
        <w:rPr>
          <w:lang w:val="es-CO"/>
        </w:rPr>
      </w:pPr>
      <w:r w:rsidRPr="009F4E5D">
        <w:rPr>
          <w:lang w:val="es-ES"/>
        </w:rPr>
        <w:br w:type="page"/>
      </w:r>
      <w:r w:rsidRPr="009F4E5D">
        <w:rPr>
          <w:lang w:val="es-ES"/>
        </w:rPr>
        <w:lastRenderedPageBreak/>
        <w:t>Tabl</w:t>
      </w:r>
      <w:r w:rsidR="001E054D" w:rsidRPr="009F4E5D">
        <w:rPr>
          <w:lang w:val="es-ES"/>
        </w:rPr>
        <w:t>a</w:t>
      </w:r>
      <w:r w:rsidR="001E054D" w:rsidRPr="000E241C">
        <w:rPr>
          <w:lang w:val="es-CO"/>
        </w:rPr>
        <w:t xml:space="preserve"> de</w:t>
      </w:r>
      <w:r w:rsidR="001E054D" w:rsidRPr="009F4E5D">
        <w:rPr>
          <w:lang w:val="es-ES"/>
        </w:rPr>
        <w:t xml:space="preserve"> Contenido</w:t>
      </w:r>
    </w:p>
    <w:p w:rsidR="000E241C" w:rsidRDefault="00110188">
      <w:pPr>
        <w:pStyle w:val="TDC1"/>
        <w:tabs>
          <w:tab w:val="left" w:pos="432"/>
        </w:tabs>
        <w:rPr>
          <w:noProof/>
          <w:sz w:val="24"/>
          <w:szCs w:val="24"/>
        </w:rPr>
      </w:pPr>
      <w:r w:rsidRPr="00110188">
        <w:rPr>
          <w:b/>
        </w:rPr>
        <w:fldChar w:fldCharType="begin"/>
      </w:r>
      <w:r w:rsidR="000A0910" w:rsidRPr="000E241C">
        <w:rPr>
          <w:b/>
          <w:lang w:val="es-CO"/>
        </w:rPr>
        <w:instrText xml:space="preserve"> TOC \o "1-3" </w:instrText>
      </w:r>
      <w:r w:rsidRPr="00110188">
        <w:rPr>
          <w:b/>
        </w:rPr>
        <w:fldChar w:fldCharType="separate"/>
      </w:r>
      <w:r w:rsidR="000E241C">
        <w:rPr>
          <w:noProof/>
        </w:rPr>
        <w:t>1.</w:t>
      </w:r>
      <w:r w:rsidR="000E241C">
        <w:rPr>
          <w:noProof/>
          <w:sz w:val="24"/>
          <w:szCs w:val="24"/>
        </w:rPr>
        <w:tab/>
      </w:r>
      <w:r w:rsidR="000E241C" w:rsidRPr="00082D7D">
        <w:rPr>
          <w:noProof/>
          <w:lang w:val="es-ES"/>
        </w:rPr>
        <w:t>Introducción</w:t>
      </w:r>
      <w:r w:rsidR="000E241C">
        <w:rPr>
          <w:noProof/>
        </w:rPr>
        <w:tab/>
      </w:r>
      <w:r>
        <w:rPr>
          <w:noProof/>
        </w:rPr>
        <w:fldChar w:fldCharType="begin"/>
      </w:r>
      <w:r w:rsidR="000E241C">
        <w:rPr>
          <w:noProof/>
        </w:rPr>
        <w:instrText xml:space="preserve"> PAGEREF _Toc225720116 \h </w:instrText>
      </w:r>
      <w:r>
        <w:rPr>
          <w:noProof/>
        </w:rPr>
      </w:r>
      <w:r>
        <w:rPr>
          <w:noProof/>
        </w:rPr>
        <w:fldChar w:fldCharType="separate"/>
      </w:r>
      <w:r w:rsidR="000E241C">
        <w:rPr>
          <w:noProof/>
        </w:rPr>
        <w:t>4</w:t>
      </w:r>
      <w:r>
        <w:rPr>
          <w:noProof/>
        </w:rPr>
        <w:fldChar w:fldCharType="end"/>
      </w:r>
    </w:p>
    <w:p w:rsidR="000E241C" w:rsidRDefault="000E241C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 w:rsidRPr="00082D7D">
        <w:rPr>
          <w:noProof/>
          <w:lang w:val="es-ES"/>
        </w:rPr>
        <w:t>Propósito</w:t>
      </w:r>
      <w:r>
        <w:rPr>
          <w:noProof/>
        </w:rPr>
        <w:tab/>
      </w:r>
      <w:r w:rsidR="00110188">
        <w:rPr>
          <w:noProof/>
        </w:rPr>
        <w:fldChar w:fldCharType="begin"/>
      </w:r>
      <w:r>
        <w:rPr>
          <w:noProof/>
        </w:rPr>
        <w:instrText xml:space="preserve"> PAGEREF _Toc225720117 \h </w:instrText>
      </w:r>
      <w:r w:rsidR="00110188">
        <w:rPr>
          <w:noProof/>
        </w:rPr>
      </w:r>
      <w:r w:rsidR="00110188">
        <w:rPr>
          <w:noProof/>
        </w:rPr>
        <w:fldChar w:fldCharType="separate"/>
      </w:r>
      <w:r>
        <w:rPr>
          <w:noProof/>
        </w:rPr>
        <w:t>4</w:t>
      </w:r>
      <w:r w:rsidR="00110188">
        <w:rPr>
          <w:noProof/>
        </w:rPr>
        <w:fldChar w:fldCharType="end"/>
      </w:r>
    </w:p>
    <w:p w:rsidR="000E241C" w:rsidRDefault="000E241C">
      <w:pPr>
        <w:pStyle w:val="TDC2"/>
        <w:tabs>
          <w:tab w:val="left" w:pos="1000"/>
        </w:tabs>
        <w:rPr>
          <w:noProof/>
          <w:sz w:val="24"/>
          <w:szCs w:val="24"/>
        </w:rPr>
      </w:pPr>
      <w:r w:rsidRPr="00082D7D">
        <w:rPr>
          <w:noProof/>
          <w:lang w:val="es-ES"/>
        </w:rPr>
        <w:t>1.2</w:t>
      </w:r>
      <w:r>
        <w:rPr>
          <w:noProof/>
          <w:sz w:val="24"/>
          <w:szCs w:val="24"/>
        </w:rPr>
        <w:tab/>
      </w:r>
      <w:r w:rsidRPr="00082D7D">
        <w:rPr>
          <w:noProof/>
          <w:lang w:val="es-ES"/>
        </w:rPr>
        <w:t>Alcance</w:t>
      </w:r>
      <w:r>
        <w:rPr>
          <w:noProof/>
        </w:rPr>
        <w:tab/>
      </w:r>
      <w:r w:rsidR="00110188">
        <w:rPr>
          <w:noProof/>
        </w:rPr>
        <w:fldChar w:fldCharType="begin"/>
      </w:r>
      <w:r>
        <w:rPr>
          <w:noProof/>
        </w:rPr>
        <w:instrText xml:space="preserve"> PAGEREF _Toc225720118 \h </w:instrText>
      </w:r>
      <w:r w:rsidR="00110188">
        <w:rPr>
          <w:noProof/>
        </w:rPr>
      </w:r>
      <w:r w:rsidR="00110188">
        <w:rPr>
          <w:noProof/>
        </w:rPr>
        <w:fldChar w:fldCharType="separate"/>
      </w:r>
      <w:r>
        <w:rPr>
          <w:noProof/>
        </w:rPr>
        <w:t>4</w:t>
      </w:r>
      <w:r w:rsidR="00110188">
        <w:rPr>
          <w:noProof/>
        </w:rPr>
        <w:fldChar w:fldCharType="end"/>
      </w:r>
    </w:p>
    <w:p w:rsidR="000E241C" w:rsidRDefault="000E241C">
      <w:pPr>
        <w:pStyle w:val="TDC2"/>
        <w:tabs>
          <w:tab w:val="left" w:pos="1000"/>
        </w:tabs>
        <w:rPr>
          <w:noProof/>
          <w:sz w:val="24"/>
          <w:szCs w:val="24"/>
        </w:rPr>
      </w:pPr>
      <w:r w:rsidRPr="00082D7D">
        <w:rPr>
          <w:noProof/>
          <w:lang w:val="es-CO"/>
        </w:rPr>
        <w:t>1.3</w:t>
      </w:r>
      <w:r>
        <w:rPr>
          <w:noProof/>
          <w:sz w:val="24"/>
          <w:szCs w:val="24"/>
        </w:rPr>
        <w:tab/>
      </w:r>
      <w:r w:rsidRPr="00082D7D">
        <w:rPr>
          <w:noProof/>
          <w:lang w:val="es-CO"/>
        </w:rPr>
        <w:t>Definiciones, Acrónimos y Abreviaturas</w:t>
      </w:r>
      <w:r>
        <w:rPr>
          <w:noProof/>
        </w:rPr>
        <w:tab/>
      </w:r>
      <w:r w:rsidR="00110188">
        <w:rPr>
          <w:noProof/>
        </w:rPr>
        <w:fldChar w:fldCharType="begin"/>
      </w:r>
      <w:r>
        <w:rPr>
          <w:noProof/>
        </w:rPr>
        <w:instrText xml:space="preserve"> PAGEREF _Toc225720119 \h </w:instrText>
      </w:r>
      <w:r w:rsidR="00110188">
        <w:rPr>
          <w:noProof/>
        </w:rPr>
      </w:r>
      <w:r w:rsidR="00110188">
        <w:rPr>
          <w:noProof/>
        </w:rPr>
        <w:fldChar w:fldCharType="separate"/>
      </w:r>
      <w:r>
        <w:rPr>
          <w:noProof/>
        </w:rPr>
        <w:t>4</w:t>
      </w:r>
      <w:r w:rsidR="00110188">
        <w:rPr>
          <w:noProof/>
        </w:rPr>
        <w:fldChar w:fldCharType="end"/>
      </w:r>
    </w:p>
    <w:p w:rsidR="000E241C" w:rsidRDefault="000E241C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 w:rsidRPr="00082D7D">
        <w:rPr>
          <w:noProof/>
          <w:lang w:val="es-ES"/>
        </w:rPr>
        <w:t>Referencias</w:t>
      </w:r>
      <w:r>
        <w:rPr>
          <w:noProof/>
        </w:rPr>
        <w:tab/>
      </w:r>
      <w:r w:rsidR="00110188">
        <w:rPr>
          <w:noProof/>
        </w:rPr>
        <w:fldChar w:fldCharType="begin"/>
      </w:r>
      <w:r>
        <w:rPr>
          <w:noProof/>
        </w:rPr>
        <w:instrText xml:space="preserve"> PAGEREF _Toc225720120 \h </w:instrText>
      </w:r>
      <w:r w:rsidR="00110188">
        <w:rPr>
          <w:noProof/>
        </w:rPr>
      </w:r>
      <w:r w:rsidR="00110188">
        <w:rPr>
          <w:noProof/>
        </w:rPr>
        <w:fldChar w:fldCharType="separate"/>
      </w:r>
      <w:r>
        <w:rPr>
          <w:noProof/>
        </w:rPr>
        <w:t>4</w:t>
      </w:r>
      <w:r w:rsidR="00110188">
        <w:rPr>
          <w:noProof/>
        </w:rPr>
        <w:fldChar w:fldCharType="end"/>
      </w:r>
    </w:p>
    <w:p w:rsidR="000E241C" w:rsidRDefault="000E241C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1.5</w:t>
      </w:r>
      <w:r>
        <w:rPr>
          <w:noProof/>
          <w:sz w:val="24"/>
          <w:szCs w:val="24"/>
        </w:rPr>
        <w:tab/>
      </w:r>
      <w:r w:rsidRPr="00082D7D">
        <w:rPr>
          <w:noProof/>
          <w:lang w:val="es-ES"/>
        </w:rPr>
        <w:t>Resumen</w:t>
      </w:r>
      <w:r>
        <w:rPr>
          <w:noProof/>
        </w:rPr>
        <w:tab/>
      </w:r>
      <w:r w:rsidR="00110188">
        <w:rPr>
          <w:noProof/>
        </w:rPr>
        <w:fldChar w:fldCharType="begin"/>
      </w:r>
      <w:r>
        <w:rPr>
          <w:noProof/>
        </w:rPr>
        <w:instrText xml:space="preserve"> PAGEREF _Toc225720121 \h </w:instrText>
      </w:r>
      <w:r w:rsidR="00110188">
        <w:rPr>
          <w:noProof/>
        </w:rPr>
      </w:r>
      <w:r w:rsidR="00110188">
        <w:rPr>
          <w:noProof/>
        </w:rPr>
        <w:fldChar w:fldCharType="separate"/>
      </w:r>
      <w:r>
        <w:rPr>
          <w:noProof/>
        </w:rPr>
        <w:t>4</w:t>
      </w:r>
      <w:r w:rsidR="00110188">
        <w:rPr>
          <w:noProof/>
        </w:rPr>
        <w:fldChar w:fldCharType="end"/>
      </w:r>
    </w:p>
    <w:p w:rsidR="000E241C" w:rsidRPr="000E241C" w:rsidRDefault="000E241C">
      <w:pPr>
        <w:pStyle w:val="TDC1"/>
        <w:tabs>
          <w:tab w:val="left" w:pos="432"/>
        </w:tabs>
        <w:rPr>
          <w:noProof/>
          <w:sz w:val="24"/>
          <w:szCs w:val="24"/>
          <w:lang w:val="es-CO"/>
        </w:rPr>
      </w:pPr>
      <w:r w:rsidRPr="00082D7D">
        <w:rPr>
          <w:noProof/>
          <w:lang w:val="es-CO"/>
        </w:rPr>
        <w:t>2.</w:t>
      </w:r>
      <w:r w:rsidRPr="000E241C">
        <w:rPr>
          <w:noProof/>
          <w:sz w:val="24"/>
          <w:szCs w:val="24"/>
          <w:lang w:val="es-CO"/>
        </w:rPr>
        <w:tab/>
      </w:r>
      <w:r w:rsidRPr="00082D7D">
        <w:rPr>
          <w:noProof/>
          <w:lang w:val="es-CO"/>
        </w:rPr>
        <w:t>Establecimiento de Perfiles de Interesados o Usuarios</w:t>
      </w:r>
      <w:r w:rsidRPr="000E241C">
        <w:rPr>
          <w:noProof/>
          <w:lang w:val="es-CO"/>
        </w:rPr>
        <w:tab/>
      </w:r>
      <w:r w:rsidR="00110188">
        <w:rPr>
          <w:noProof/>
        </w:rPr>
        <w:fldChar w:fldCharType="begin"/>
      </w:r>
      <w:r w:rsidRPr="000E241C">
        <w:rPr>
          <w:noProof/>
          <w:lang w:val="es-CO"/>
        </w:rPr>
        <w:instrText xml:space="preserve"> PAGEREF _Toc225720122 \h </w:instrText>
      </w:r>
      <w:r w:rsidR="00110188">
        <w:rPr>
          <w:noProof/>
        </w:rPr>
      </w:r>
      <w:r w:rsidR="00110188">
        <w:rPr>
          <w:noProof/>
        </w:rPr>
        <w:fldChar w:fldCharType="separate"/>
      </w:r>
      <w:r>
        <w:rPr>
          <w:noProof/>
          <w:lang w:val="es-CO"/>
        </w:rPr>
        <w:t>4</w:t>
      </w:r>
      <w:r w:rsidR="00110188">
        <w:rPr>
          <w:noProof/>
        </w:rPr>
        <w:fldChar w:fldCharType="end"/>
      </w:r>
    </w:p>
    <w:p w:rsidR="000E241C" w:rsidRPr="000E241C" w:rsidRDefault="000E241C">
      <w:pPr>
        <w:pStyle w:val="TDC1"/>
        <w:tabs>
          <w:tab w:val="left" w:pos="432"/>
        </w:tabs>
        <w:rPr>
          <w:noProof/>
          <w:sz w:val="24"/>
          <w:szCs w:val="24"/>
          <w:lang w:val="es-CO"/>
        </w:rPr>
      </w:pPr>
      <w:r w:rsidRPr="00082D7D">
        <w:rPr>
          <w:noProof/>
          <w:lang w:val="es-ES"/>
        </w:rPr>
        <w:t>3.</w:t>
      </w:r>
      <w:r w:rsidRPr="000E241C">
        <w:rPr>
          <w:noProof/>
          <w:sz w:val="24"/>
          <w:szCs w:val="24"/>
          <w:lang w:val="es-CO"/>
        </w:rPr>
        <w:tab/>
      </w:r>
      <w:r w:rsidRPr="00082D7D">
        <w:rPr>
          <w:noProof/>
          <w:lang w:val="es-ES"/>
        </w:rPr>
        <w:t>Evaluar el Problema</w:t>
      </w:r>
      <w:r w:rsidRPr="000E241C">
        <w:rPr>
          <w:noProof/>
          <w:lang w:val="es-CO"/>
        </w:rPr>
        <w:tab/>
      </w:r>
      <w:r w:rsidR="00110188">
        <w:rPr>
          <w:noProof/>
        </w:rPr>
        <w:fldChar w:fldCharType="begin"/>
      </w:r>
      <w:r w:rsidRPr="000E241C">
        <w:rPr>
          <w:noProof/>
          <w:lang w:val="es-CO"/>
        </w:rPr>
        <w:instrText xml:space="preserve"> PAGEREF _Toc225720123 \h </w:instrText>
      </w:r>
      <w:r w:rsidR="00110188">
        <w:rPr>
          <w:noProof/>
        </w:rPr>
      </w:r>
      <w:r w:rsidR="00110188">
        <w:rPr>
          <w:noProof/>
        </w:rPr>
        <w:fldChar w:fldCharType="separate"/>
      </w:r>
      <w:r>
        <w:rPr>
          <w:noProof/>
          <w:lang w:val="es-CO"/>
        </w:rPr>
        <w:t>4</w:t>
      </w:r>
      <w:r w:rsidR="00110188">
        <w:rPr>
          <w:noProof/>
        </w:rPr>
        <w:fldChar w:fldCharType="end"/>
      </w:r>
    </w:p>
    <w:p w:rsidR="000E241C" w:rsidRPr="000E241C" w:rsidRDefault="000E241C">
      <w:pPr>
        <w:pStyle w:val="TDC1"/>
        <w:tabs>
          <w:tab w:val="left" w:pos="432"/>
        </w:tabs>
        <w:rPr>
          <w:noProof/>
          <w:sz w:val="24"/>
          <w:szCs w:val="24"/>
          <w:lang w:val="es-CO"/>
        </w:rPr>
      </w:pPr>
      <w:r w:rsidRPr="00082D7D">
        <w:rPr>
          <w:noProof/>
          <w:lang w:val="es-ES"/>
        </w:rPr>
        <w:t>4.</w:t>
      </w:r>
      <w:r w:rsidRPr="000E241C">
        <w:rPr>
          <w:noProof/>
          <w:sz w:val="24"/>
          <w:szCs w:val="24"/>
          <w:lang w:val="es-CO"/>
        </w:rPr>
        <w:tab/>
      </w:r>
      <w:r w:rsidRPr="00082D7D">
        <w:rPr>
          <w:noProof/>
          <w:lang w:val="es-CO"/>
        </w:rPr>
        <w:t>Comprensión del Entorno del Usuario</w:t>
      </w:r>
      <w:r w:rsidRPr="000E241C">
        <w:rPr>
          <w:noProof/>
          <w:lang w:val="es-CO"/>
        </w:rPr>
        <w:tab/>
      </w:r>
      <w:r w:rsidR="00110188">
        <w:rPr>
          <w:noProof/>
        </w:rPr>
        <w:fldChar w:fldCharType="begin"/>
      </w:r>
      <w:r w:rsidRPr="000E241C">
        <w:rPr>
          <w:noProof/>
          <w:lang w:val="es-CO"/>
        </w:rPr>
        <w:instrText xml:space="preserve"> PAGEREF _Toc225720124 \h </w:instrText>
      </w:r>
      <w:r w:rsidR="00110188">
        <w:rPr>
          <w:noProof/>
        </w:rPr>
      </w:r>
      <w:r w:rsidR="00110188">
        <w:rPr>
          <w:noProof/>
        </w:rPr>
        <w:fldChar w:fldCharType="separate"/>
      </w:r>
      <w:r>
        <w:rPr>
          <w:noProof/>
          <w:lang w:val="es-CO"/>
        </w:rPr>
        <w:t>5</w:t>
      </w:r>
      <w:r w:rsidR="00110188">
        <w:rPr>
          <w:noProof/>
        </w:rPr>
        <w:fldChar w:fldCharType="end"/>
      </w:r>
    </w:p>
    <w:p w:rsidR="000E241C" w:rsidRPr="000E241C" w:rsidRDefault="000E241C">
      <w:pPr>
        <w:pStyle w:val="TDC1"/>
        <w:tabs>
          <w:tab w:val="left" w:pos="432"/>
        </w:tabs>
        <w:rPr>
          <w:noProof/>
          <w:sz w:val="24"/>
          <w:szCs w:val="24"/>
          <w:lang w:val="es-CO"/>
        </w:rPr>
      </w:pPr>
      <w:r w:rsidRPr="00082D7D">
        <w:rPr>
          <w:noProof/>
          <w:lang w:val="es-CO"/>
        </w:rPr>
        <w:t>5.</w:t>
      </w:r>
      <w:r w:rsidRPr="000E241C">
        <w:rPr>
          <w:noProof/>
          <w:sz w:val="24"/>
          <w:szCs w:val="24"/>
          <w:lang w:val="es-CO"/>
        </w:rPr>
        <w:tab/>
      </w:r>
      <w:r w:rsidRPr="00082D7D">
        <w:rPr>
          <w:noProof/>
          <w:lang w:val="es-CO"/>
        </w:rPr>
        <w:t>Acuerdo de Entendimiento</w:t>
      </w:r>
      <w:r w:rsidRPr="000E241C">
        <w:rPr>
          <w:noProof/>
          <w:lang w:val="es-CO"/>
        </w:rPr>
        <w:tab/>
      </w:r>
      <w:r w:rsidR="00110188">
        <w:rPr>
          <w:noProof/>
        </w:rPr>
        <w:fldChar w:fldCharType="begin"/>
      </w:r>
      <w:r w:rsidRPr="000E241C">
        <w:rPr>
          <w:noProof/>
          <w:lang w:val="es-CO"/>
        </w:rPr>
        <w:instrText xml:space="preserve"> PAGEREF _Toc225720125 \h </w:instrText>
      </w:r>
      <w:r w:rsidR="00110188">
        <w:rPr>
          <w:noProof/>
        </w:rPr>
      </w:r>
      <w:r w:rsidR="00110188">
        <w:rPr>
          <w:noProof/>
        </w:rPr>
        <w:fldChar w:fldCharType="separate"/>
      </w:r>
      <w:r>
        <w:rPr>
          <w:noProof/>
          <w:lang w:val="es-CO"/>
        </w:rPr>
        <w:t>5</w:t>
      </w:r>
      <w:r w:rsidR="00110188">
        <w:rPr>
          <w:noProof/>
        </w:rPr>
        <w:fldChar w:fldCharType="end"/>
      </w:r>
    </w:p>
    <w:p w:rsidR="000E241C" w:rsidRPr="000E241C" w:rsidRDefault="000E241C">
      <w:pPr>
        <w:pStyle w:val="TDC1"/>
        <w:tabs>
          <w:tab w:val="left" w:pos="432"/>
        </w:tabs>
        <w:rPr>
          <w:noProof/>
          <w:sz w:val="24"/>
          <w:szCs w:val="24"/>
          <w:lang w:val="es-CO"/>
        </w:rPr>
      </w:pPr>
      <w:r w:rsidRPr="00082D7D">
        <w:rPr>
          <w:noProof/>
          <w:lang w:val="es-CO"/>
        </w:rPr>
        <w:t>6.</w:t>
      </w:r>
      <w:r w:rsidRPr="000E241C">
        <w:rPr>
          <w:noProof/>
          <w:sz w:val="24"/>
          <w:szCs w:val="24"/>
          <w:lang w:val="es-CO"/>
        </w:rPr>
        <w:tab/>
      </w:r>
      <w:r w:rsidRPr="00082D7D">
        <w:rPr>
          <w:noProof/>
          <w:lang w:val="es-CO"/>
        </w:rPr>
        <w:t>Aportes del Analista sobre los Problemas de los Interesados (suposiciones válidas e inválidas)</w:t>
      </w:r>
      <w:r w:rsidRPr="000E241C">
        <w:rPr>
          <w:noProof/>
          <w:lang w:val="es-CO"/>
        </w:rPr>
        <w:tab/>
      </w:r>
      <w:r w:rsidR="00110188">
        <w:rPr>
          <w:noProof/>
        </w:rPr>
        <w:fldChar w:fldCharType="begin"/>
      </w:r>
      <w:r w:rsidRPr="000E241C">
        <w:rPr>
          <w:noProof/>
          <w:lang w:val="es-CO"/>
        </w:rPr>
        <w:instrText xml:space="preserve"> PAGEREF _Toc225720126 \h </w:instrText>
      </w:r>
      <w:r w:rsidR="00110188">
        <w:rPr>
          <w:noProof/>
        </w:rPr>
      </w:r>
      <w:r w:rsidR="00110188">
        <w:rPr>
          <w:noProof/>
        </w:rPr>
        <w:fldChar w:fldCharType="separate"/>
      </w:r>
      <w:r>
        <w:rPr>
          <w:noProof/>
          <w:lang w:val="es-CO"/>
        </w:rPr>
        <w:t>5</w:t>
      </w:r>
      <w:r w:rsidR="00110188">
        <w:rPr>
          <w:noProof/>
        </w:rPr>
        <w:fldChar w:fldCharType="end"/>
      </w:r>
    </w:p>
    <w:p w:rsidR="000E241C" w:rsidRPr="000E241C" w:rsidRDefault="000E241C">
      <w:pPr>
        <w:pStyle w:val="TDC1"/>
        <w:tabs>
          <w:tab w:val="left" w:pos="432"/>
        </w:tabs>
        <w:rPr>
          <w:noProof/>
          <w:sz w:val="24"/>
          <w:szCs w:val="24"/>
          <w:lang w:val="es-CO"/>
        </w:rPr>
      </w:pPr>
      <w:r w:rsidRPr="00082D7D">
        <w:rPr>
          <w:noProof/>
          <w:lang w:val="es-CO"/>
        </w:rPr>
        <w:t>7.</w:t>
      </w:r>
      <w:r w:rsidRPr="000E241C">
        <w:rPr>
          <w:noProof/>
          <w:sz w:val="24"/>
          <w:szCs w:val="24"/>
          <w:lang w:val="es-CO"/>
        </w:rPr>
        <w:tab/>
      </w:r>
      <w:r w:rsidRPr="00082D7D">
        <w:rPr>
          <w:noProof/>
          <w:lang w:val="es-CO"/>
        </w:rPr>
        <w:t>Evaluar la Solución (Si Aplica)</w:t>
      </w:r>
      <w:r w:rsidRPr="000E241C">
        <w:rPr>
          <w:noProof/>
          <w:lang w:val="es-CO"/>
        </w:rPr>
        <w:tab/>
      </w:r>
      <w:r w:rsidR="00110188">
        <w:rPr>
          <w:noProof/>
        </w:rPr>
        <w:fldChar w:fldCharType="begin"/>
      </w:r>
      <w:r w:rsidRPr="000E241C">
        <w:rPr>
          <w:noProof/>
          <w:lang w:val="es-CO"/>
        </w:rPr>
        <w:instrText xml:space="preserve"> PAGEREF _Toc225720127 \h </w:instrText>
      </w:r>
      <w:r w:rsidR="00110188">
        <w:rPr>
          <w:noProof/>
        </w:rPr>
      </w:r>
      <w:r w:rsidR="00110188">
        <w:rPr>
          <w:noProof/>
        </w:rPr>
        <w:fldChar w:fldCharType="separate"/>
      </w:r>
      <w:r>
        <w:rPr>
          <w:noProof/>
          <w:lang w:val="es-CO"/>
        </w:rPr>
        <w:t>6</w:t>
      </w:r>
      <w:r w:rsidR="00110188">
        <w:rPr>
          <w:noProof/>
        </w:rPr>
        <w:fldChar w:fldCharType="end"/>
      </w:r>
    </w:p>
    <w:p w:rsidR="000E241C" w:rsidRPr="000E241C" w:rsidRDefault="000E241C">
      <w:pPr>
        <w:pStyle w:val="TDC1"/>
        <w:tabs>
          <w:tab w:val="left" w:pos="432"/>
        </w:tabs>
        <w:rPr>
          <w:noProof/>
          <w:sz w:val="24"/>
          <w:szCs w:val="24"/>
          <w:lang w:val="es-CO"/>
        </w:rPr>
      </w:pPr>
      <w:r w:rsidRPr="000E241C">
        <w:rPr>
          <w:noProof/>
          <w:lang w:val="es-CO"/>
        </w:rPr>
        <w:t>8.</w:t>
      </w:r>
      <w:r w:rsidRPr="000E241C">
        <w:rPr>
          <w:noProof/>
          <w:sz w:val="24"/>
          <w:szCs w:val="24"/>
          <w:lang w:val="es-CO"/>
        </w:rPr>
        <w:tab/>
      </w:r>
      <w:r w:rsidRPr="00082D7D">
        <w:rPr>
          <w:noProof/>
          <w:lang w:val="es-ES"/>
        </w:rPr>
        <w:t>Evaluar</w:t>
      </w:r>
      <w:r w:rsidRPr="000E241C">
        <w:rPr>
          <w:noProof/>
          <w:lang w:val="es-CO"/>
        </w:rPr>
        <w:t xml:space="preserve"> la</w:t>
      </w:r>
      <w:r w:rsidRPr="00082D7D">
        <w:rPr>
          <w:noProof/>
          <w:lang w:val="es-ES"/>
        </w:rPr>
        <w:t xml:space="preserve"> Oportunidad</w:t>
      </w:r>
      <w:r w:rsidRPr="000E241C">
        <w:rPr>
          <w:noProof/>
          <w:lang w:val="es-CO"/>
        </w:rPr>
        <w:tab/>
      </w:r>
      <w:r w:rsidR="00110188">
        <w:rPr>
          <w:noProof/>
        </w:rPr>
        <w:fldChar w:fldCharType="begin"/>
      </w:r>
      <w:r w:rsidRPr="000E241C">
        <w:rPr>
          <w:noProof/>
          <w:lang w:val="es-CO"/>
        </w:rPr>
        <w:instrText xml:space="preserve"> PAGEREF _Toc225720128 \h </w:instrText>
      </w:r>
      <w:r w:rsidR="00110188">
        <w:rPr>
          <w:noProof/>
        </w:rPr>
      </w:r>
      <w:r w:rsidR="00110188">
        <w:rPr>
          <w:noProof/>
        </w:rPr>
        <w:fldChar w:fldCharType="separate"/>
      </w:r>
      <w:r>
        <w:rPr>
          <w:noProof/>
          <w:lang w:val="es-CO"/>
        </w:rPr>
        <w:t>6</w:t>
      </w:r>
      <w:r w:rsidR="00110188">
        <w:rPr>
          <w:noProof/>
        </w:rPr>
        <w:fldChar w:fldCharType="end"/>
      </w:r>
    </w:p>
    <w:p w:rsidR="000E241C" w:rsidRPr="000E241C" w:rsidRDefault="000E241C">
      <w:pPr>
        <w:pStyle w:val="TDC1"/>
        <w:tabs>
          <w:tab w:val="left" w:pos="432"/>
        </w:tabs>
        <w:rPr>
          <w:noProof/>
          <w:sz w:val="24"/>
          <w:szCs w:val="24"/>
          <w:lang w:val="es-CO"/>
        </w:rPr>
      </w:pPr>
      <w:r w:rsidRPr="00082D7D">
        <w:rPr>
          <w:noProof/>
          <w:lang w:val="es-ES"/>
        </w:rPr>
        <w:t>9.</w:t>
      </w:r>
      <w:r w:rsidRPr="000E241C">
        <w:rPr>
          <w:noProof/>
          <w:sz w:val="24"/>
          <w:szCs w:val="24"/>
          <w:lang w:val="es-CO"/>
        </w:rPr>
        <w:tab/>
      </w:r>
      <w:r w:rsidRPr="00082D7D">
        <w:rPr>
          <w:noProof/>
          <w:lang w:val="es-ES"/>
        </w:rPr>
        <w:t>Evaluar Confiabilidad, Desempeño y Necesidades de Soporte</w:t>
      </w:r>
      <w:r w:rsidRPr="000E241C">
        <w:rPr>
          <w:noProof/>
          <w:lang w:val="es-CO"/>
        </w:rPr>
        <w:tab/>
      </w:r>
      <w:r w:rsidR="00110188">
        <w:rPr>
          <w:noProof/>
        </w:rPr>
        <w:fldChar w:fldCharType="begin"/>
      </w:r>
      <w:r w:rsidRPr="000E241C">
        <w:rPr>
          <w:noProof/>
          <w:lang w:val="es-CO"/>
        </w:rPr>
        <w:instrText xml:space="preserve"> PAGEREF _Toc225720129 \h </w:instrText>
      </w:r>
      <w:r w:rsidR="00110188">
        <w:rPr>
          <w:noProof/>
        </w:rPr>
      </w:r>
      <w:r w:rsidR="00110188">
        <w:rPr>
          <w:noProof/>
        </w:rPr>
        <w:fldChar w:fldCharType="separate"/>
      </w:r>
      <w:r>
        <w:rPr>
          <w:noProof/>
          <w:lang w:val="es-CO"/>
        </w:rPr>
        <w:t>6</w:t>
      </w:r>
      <w:r w:rsidR="00110188">
        <w:rPr>
          <w:noProof/>
        </w:rPr>
        <w:fldChar w:fldCharType="end"/>
      </w:r>
    </w:p>
    <w:p w:rsidR="000E241C" w:rsidRPr="000E241C" w:rsidRDefault="000E241C">
      <w:pPr>
        <w:pStyle w:val="TDC2"/>
        <w:tabs>
          <w:tab w:val="left" w:pos="1000"/>
        </w:tabs>
        <w:rPr>
          <w:noProof/>
          <w:sz w:val="24"/>
          <w:szCs w:val="24"/>
          <w:lang w:val="es-CO"/>
        </w:rPr>
      </w:pPr>
      <w:r w:rsidRPr="000E241C">
        <w:rPr>
          <w:noProof/>
          <w:lang w:val="es-CO"/>
        </w:rPr>
        <w:t>9.1</w:t>
      </w:r>
      <w:r w:rsidRPr="000E241C">
        <w:rPr>
          <w:noProof/>
          <w:sz w:val="24"/>
          <w:szCs w:val="24"/>
          <w:lang w:val="es-CO"/>
        </w:rPr>
        <w:tab/>
      </w:r>
      <w:r w:rsidRPr="00082D7D">
        <w:rPr>
          <w:noProof/>
          <w:lang w:val="es-ES"/>
        </w:rPr>
        <w:t>Otros Requerimientos</w:t>
      </w:r>
      <w:r w:rsidRPr="000E241C">
        <w:rPr>
          <w:noProof/>
          <w:lang w:val="es-CO"/>
        </w:rPr>
        <w:tab/>
      </w:r>
      <w:r w:rsidR="00110188">
        <w:rPr>
          <w:noProof/>
        </w:rPr>
        <w:fldChar w:fldCharType="begin"/>
      </w:r>
      <w:r w:rsidRPr="000E241C">
        <w:rPr>
          <w:noProof/>
          <w:lang w:val="es-CO"/>
        </w:rPr>
        <w:instrText xml:space="preserve"> PAGEREF _Toc225720130 \h </w:instrText>
      </w:r>
      <w:r w:rsidR="00110188">
        <w:rPr>
          <w:noProof/>
        </w:rPr>
      </w:r>
      <w:r w:rsidR="00110188">
        <w:rPr>
          <w:noProof/>
        </w:rPr>
        <w:fldChar w:fldCharType="separate"/>
      </w:r>
      <w:r>
        <w:rPr>
          <w:noProof/>
          <w:lang w:val="es-CO"/>
        </w:rPr>
        <w:t>6</w:t>
      </w:r>
      <w:r w:rsidR="00110188">
        <w:rPr>
          <w:noProof/>
        </w:rPr>
        <w:fldChar w:fldCharType="end"/>
      </w:r>
    </w:p>
    <w:p w:rsidR="000E241C" w:rsidRPr="000E241C" w:rsidRDefault="000E241C">
      <w:pPr>
        <w:pStyle w:val="TDC1"/>
        <w:tabs>
          <w:tab w:val="left" w:pos="864"/>
        </w:tabs>
        <w:rPr>
          <w:noProof/>
          <w:sz w:val="24"/>
          <w:szCs w:val="24"/>
          <w:lang w:val="es-CO"/>
        </w:rPr>
      </w:pPr>
      <w:r w:rsidRPr="000E241C">
        <w:rPr>
          <w:noProof/>
          <w:lang w:val="es-CO"/>
        </w:rPr>
        <w:t>10.</w:t>
      </w:r>
      <w:r w:rsidRPr="000E241C">
        <w:rPr>
          <w:noProof/>
          <w:sz w:val="24"/>
          <w:szCs w:val="24"/>
          <w:lang w:val="es-CO"/>
        </w:rPr>
        <w:tab/>
      </w:r>
      <w:r w:rsidRPr="000E241C">
        <w:rPr>
          <w:noProof/>
          <w:lang w:val="es-CO"/>
        </w:rPr>
        <w:t>Wrap-Up</w:t>
      </w:r>
      <w:r w:rsidRPr="000E241C">
        <w:rPr>
          <w:noProof/>
          <w:lang w:val="es-CO"/>
        </w:rPr>
        <w:tab/>
      </w:r>
      <w:r w:rsidR="00110188">
        <w:rPr>
          <w:noProof/>
        </w:rPr>
        <w:fldChar w:fldCharType="begin"/>
      </w:r>
      <w:r w:rsidRPr="000E241C">
        <w:rPr>
          <w:noProof/>
          <w:lang w:val="es-CO"/>
        </w:rPr>
        <w:instrText xml:space="preserve"> PAGEREF _Toc225720131 \h </w:instrText>
      </w:r>
      <w:r w:rsidR="00110188">
        <w:rPr>
          <w:noProof/>
        </w:rPr>
      </w:r>
      <w:r w:rsidR="00110188">
        <w:rPr>
          <w:noProof/>
        </w:rPr>
        <w:fldChar w:fldCharType="separate"/>
      </w:r>
      <w:r>
        <w:rPr>
          <w:noProof/>
          <w:lang w:val="es-CO"/>
        </w:rPr>
        <w:t>6</w:t>
      </w:r>
      <w:r w:rsidR="00110188">
        <w:rPr>
          <w:noProof/>
        </w:rPr>
        <w:fldChar w:fldCharType="end"/>
      </w:r>
    </w:p>
    <w:p w:rsidR="000E241C" w:rsidRPr="000E241C" w:rsidRDefault="000E241C">
      <w:pPr>
        <w:pStyle w:val="TDC1"/>
        <w:tabs>
          <w:tab w:val="left" w:pos="864"/>
        </w:tabs>
        <w:rPr>
          <w:noProof/>
          <w:sz w:val="24"/>
          <w:szCs w:val="24"/>
          <w:lang w:val="es-CO"/>
        </w:rPr>
      </w:pPr>
      <w:r w:rsidRPr="000E241C">
        <w:rPr>
          <w:noProof/>
          <w:lang w:val="es-CO"/>
        </w:rPr>
        <w:t>11.</w:t>
      </w:r>
      <w:r w:rsidRPr="000E241C">
        <w:rPr>
          <w:noProof/>
          <w:sz w:val="24"/>
          <w:szCs w:val="24"/>
          <w:lang w:val="es-CO"/>
        </w:rPr>
        <w:tab/>
      </w:r>
      <w:r w:rsidRPr="00082D7D">
        <w:rPr>
          <w:noProof/>
          <w:lang w:val="es-ES"/>
        </w:rPr>
        <w:t>Resumen</w:t>
      </w:r>
      <w:r w:rsidRPr="000E241C">
        <w:rPr>
          <w:noProof/>
          <w:lang w:val="es-CO"/>
        </w:rPr>
        <w:t xml:space="preserve"> del</w:t>
      </w:r>
      <w:r w:rsidRPr="00082D7D">
        <w:rPr>
          <w:noProof/>
          <w:lang w:val="es-ES"/>
        </w:rPr>
        <w:t xml:space="preserve"> Analista</w:t>
      </w:r>
      <w:r w:rsidRPr="000E241C">
        <w:rPr>
          <w:noProof/>
          <w:lang w:val="es-CO"/>
        </w:rPr>
        <w:tab/>
      </w:r>
      <w:r w:rsidR="00110188">
        <w:rPr>
          <w:noProof/>
        </w:rPr>
        <w:fldChar w:fldCharType="begin"/>
      </w:r>
      <w:r w:rsidRPr="000E241C">
        <w:rPr>
          <w:noProof/>
          <w:lang w:val="es-CO"/>
        </w:rPr>
        <w:instrText xml:space="preserve"> PAGEREF _Toc225720132 \h </w:instrText>
      </w:r>
      <w:r w:rsidR="00110188">
        <w:rPr>
          <w:noProof/>
        </w:rPr>
      </w:r>
      <w:r w:rsidR="00110188">
        <w:rPr>
          <w:noProof/>
        </w:rPr>
        <w:fldChar w:fldCharType="separate"/>
      </w:r>
      <w:r>
        <w:rPr>
          <w:noProof/>
          <w:lang w:val="es-CO"/>
        </w:rPr>
        <w:t>7</w:t>
      </w:r>
      <w:r w:rsidR="00110188">
        <w:rPr>
          <w:noProof/>
        </w:rPr>
        <w:fldChar w:fldCharType="end"/>
      </w:r>
    </w:p>
    <w:p w:rsidR="000A0910" w:rsidRPr="009F4E5D" w:rsidRDefault="00110188">
      <w:pPr>
        <w:pStyle w:val="Ttulo"/>
        <w:rPr>
          <w:lang w:val="es-ES"/>
        </w:rPr>
      </w:pPr>
      <w:r>
        <w:rPr>
          <w:rFonts w:ascii="Times New Roman" w:hAnsi="Times New Roman"/>
          <w:b w:val="0"/>
          <w:sz w:val="20"/>
        </w:rPr>
        <w:fldChar w:fldCharType="end"/>
      </w:r>
      <w:r w:rsidR="000A0910" w:rsidRPr="001E054D">
        <w:rPr>
          <w:lang w:val="es-CO"/>
        </w:rPr>
        <w:br w:type="page"/>
      </w:r>
      <w:r w:rsidR="001E054D" w:rsidRPr="001E054D">
        <w:rPr>
          <w:lang w:val="es-CO"/>
        </w:rPr>
        <w:lastRenderedPageBreak/>
        <w:t xml:space="preserve">Peticiones de los Interesados </w:t>
      </w:r>
    </w:p>
    <w:p w:rsidR="000A0910" w:rsidRDefault="000A0910">
      <w:pPr>
        <w:pStyle w:val="Ttulo1"/>
      </w:pPr>
      <w:bookmarkStart w:id="1" w:name="_Toc456598586"/>
      <w:bookmarkStart w:id="2" w:name="_Toc456600917"/>
      <w:bookmarkStart w:id="3" w:name="_Toc225720116"/>
      <w:bookmarkStart w:id="4" w:name="_Toc431207015"/>
      <w:r w:rsidRPr="009F4E5D">
        <w:rPr>
          <w:lang w:val="es-ES"/>
        </w:rPr>
        <w:t>Introduc</w:t>
      </w:r>
      <w:bookmarkEnd w:id="1"/>
      <w:bookmarkEnd w:id="2"/>
      <w:r w:rsidR="001E054D" w:rsidRPr="009F4E5D">
        <w:rPr>
          <w:lang w:val="es-ES"/>
        </w:rPr>
        <w:t>ción</w:t>
      </w:r>
      <w:bookmarkEnd w:id="3"/>
    </w:p>
    <w:p w:rsidR="00A45623" w:rsidRPr="009F4E5D" w:rsidRDefault="00A45623" w:rsidP="00A45623">
      <w:pPr>
        <w:rPr>
          <w:lang w:val="es-ES"/>
        </w:rPr>
      </w:pPr>
    </w:p>
    <w:p w:rsidR="000A0910" w:rsidRDefault="000A0910">
      <w:pPr>
        <w:pStyle w:val="Ttulo2"/>
      </w:pPr>
      <w:bookmarkStart w:id="5" w:name="_Toc456598587"/>
      <w:bookmarkStart w:id="6" w:name="_Toc456600918"/>
      <w:bookmarkStart w:id="7" w:name="_Toc225720117"/>
      <w:r w:rsidRPr="009F4E5D">
        <w:rPr>
          <w:lang w:val="es-ES"/>
        </w:rPr>
        <w:t>P</w:t>
      </w:r>
      <w:r w:rsidR="001E054D" w:rsidRPr="009F4E5D">
        <w:rPr>
          <w:lang w:val="es-ES"/>
        </w:rPr>
        <w:t>ropósito</w:t>
      </w:r>
      <w:bookmarkEnd w:id="5"/>
      <w:bookmarkEnd w:id="6"/>
      <w:bookmarkEnd w:id="7"/>
    </w:p>
    <w:p w:rsidR="00A45623" w:rsidRPr="007B537F" w:rsidRDefault="00A45623" w:rsidP="00A45623">
      <w:pPr>
        <w:pStyle w:val="InfoBlue"/>
      </w:pPr>
      <w:r w:rsidRPr="007B537F">
        <w:t>Con este documento se pretende conocer de primera mano los problemas Y/O</w:t>
      </w:r>
      <w:r w:rsidR="001F21DC">
        <w:t>,</w:t>
      </w:r>
      <w:r w:rsidRPr="007B537F">
        <w:t xml:space="preserve"> </w:t>
      </w:r>
      <w:r w:rsidR="001F21DC">
        <w:t xml:space="preserve">requerimientos </w:t>
      </w:r>
      <w:r w:rsidRPr="007B537F">
        <w:t>para</w:t>
      </w:r>
      <w:r w:rsidR="001F21DC">
        <w:t xml:space="preserve"> plantear un modelo matemático el cual solucione y</w:t>
      </w:r>
      <w:r w:rsidRPr="007B537F">
        <w:t xml:space="preserve"> </w:t>
      </w:r>
      <w:r w:rsidR="001F21DC">
        <w:t>brinde la mejor elección en logística de transporte de distribución,</w:t>
      </w:r>
      <w:r>
        <w:t xml:space="preserve"> </w:t>
      </w:r>
      <w:r w:rsidR="001F21DC">
        <w:t>por medio de</w:t>
      </w:r>
      <w:r w:rsidRPr="007B537F">
        <w:t xml:space="preserve"> una solución informática</w:t>
      </w:r>
      <w:r w:rsidR="001F21DC">
        <w:t>. S</w:t>
      </w:r>
      <w:r>
        <w:t>e expon</w:t>
      </w:r>
      <w:r w:rsidR="0077008A">
        <w:t>drán una serie de inquietudes que aportaran al levantamiento de información.</w:t>
      </w:r>
      <w:r>
        <w:t xml:space="preserve">  </w:t>
      </w:r>
      <w:r w:rsidRPr="007B537F">
        <w:t xml:space="preserve">     </w:t>
      </w:r>
    </w:p>
    <w:p w:rsidR="000A0910" w:rsidRPr="001F21DC" w:rsidRDefault="001E054D">
      <w:pPr>
        <w:pStyle w:val="Ttulo2"/>
        <w:rPr>
          <w:lang w:val="es-ES"/>
        </w:rPr>
      </w:pPr>
      <w:bookmarkStart w:id="8" w:name="_Toc456598588"/>
      <w:bookmarkStart w:id="9" w:name="_Toc456600919"/>
      <w:bookmarkStart w:id="10" w:name="_Toc225720118"/>
      <w:r w:rsidRPr="001F21DC">
        <w:rPr>
          <w:lang w:val="es-ES"/>
        </w:rPr>
        <w:t>Alcance</w:t>
      </w:r>
      <w:bookmarkEnd w:id="8"/>
      <w:bookmarkEnd w:id="9"/>
      <w:bookmarkEnd w:id="10"/>
    </w:p>
    <w:p w:rsidR="00A93EBE" w:rsidRPr="009F4E5D" w:rsidRDefault="0077008A" w:rsidP="008D7B2D">
      <w:pPr>
        <w:pStyle w:val="InfoBlue"/>
        <w:rPr>
          <w:lang w:val="es-CO"/>
        </w:rPr>
      </w:pPr>
      <w:r>
        <w:t>Conocer necesidades técnicas,  requerimientos y solicitudes, para el desarrollo de la solución</w:t>
      </w:r>
      <w:r w:rsidR="008D7B2D" w:rsidRPr="008D7B2D">
        <w:t>.</w:t>
      </w:r>
      <w:r w:rsidR="002B20AC" w:rsidRPr="008D7B2D">
        <w:t xml:space="preserve"> </w:t>
      </w:r>
    </w:p>
    <w:p w:rsidR="000A0910" w:rsidRPr="001E054D" w:rsidRDefault="009F4E5D">
      <w:pPr>
        <w:pStyle w:val="Ttulo2"/>
        <w:rPr>
          <w:lang w:val="es-CO"/>
        </w:rPr>
      </w:pPr>
      <w:bookmarkStart w:id="11" w:name="_Toc456598589"/>
      <w:bookmarkStart w:id="12" w:name="_Toc456600920"/>
      <w:bookmarkStart w:id="13" w:name="_Toc225720119"/>
      <w:r w:rsidRPr="009F4E5D">
        <w:rPr>
          <w:lang w:val="es-CO"/>
        </w:rPr>
        <w:t>Defi</w:t>
      </w:r>
      <w:r>
        <w:rPr>
          <w:lang w:val="es-CO"/>
        </w:rPr>
        <w:t>ni</w:t>
      </w:r>
      <w:r w:rsidRPr="009F4E5D">
        <w:rPr>
          <w:lang w:val="es-CO"/>
        </w:rPr>
        <w:t>ciones</w:t>
      </w:r>
      <w:r w:rsidR="001E054D" w:rsidRPr="001E054D">
        <w:rPr>
          <w:lang w:val="es-CO"/>
        </w:rPr>
        <w:t>, Acrónimos y Abreviaturas</w:t>
      </w:r>
      <w:bookmarkEnd w:id="11"/>
      <w:bookmarkEnd w:id="12"/>
      <w:bookmarkEnd w:id="13"/>
    </w:p>
    <w:p w:rsidR="008D7B2D" w:rsidRDefault="008D7B2D" w:rsidP="008D7B2D">
      <w:pPr>
        <w:ind w:left="709"/>
        <w:jc w:val="both"/>
        <w:rPr>
          <w:lang w:val="es-ES_tradnl"/>
        </w:rPr>
      </w:pPr>
      <w:r w:rsidRPr="008D7B2D">
        <w:rPr>
          <w:b/>
          <w:lang w:val="es-ES_tradnl"/>
        </w:rPr>
        <w:t>RUP</w:t>
      </w:r>
      <w:r>
        <w:rPr>
          <w:lang w:val="es-ES_tradnl"/>
        </w:rPr>
        <w:t>: Son las siglas de Rational Unified Process. Se trata de una metodología para describir el proceso de desarrollo de software.</w:t>
      </w:r>
    </w:p>
    <w:p w:rsidR="008D7B2D" w:rsidRDefault="008D7B2D" w:rsidP="008D7B2D">
      <w:pPr>
        <w:pStyle w:val="InfoBlue"/>
      </w:pPr>
      <w:r w:rsidRPr="008D7B2D">
        <w:rPr>
          <w:b/>
        </w:rPr>
        <w:t>Automotor</w:t>
      </w:r>
      <w:r>
        <w:t xml:space="preserve">: </w:t>
      </w:r>
      <w:hyperlink r:id="rId11" w:history="1">
        <w:r w:rsidRPr="008D7B2D">
          <w:t>máquina,</w:t>
        </w:r>
      </w:hyperlink>
      <w:r w:rsidRPr="008D7B2D">
        <w:t xml:space="preserve"> </w:t>
      </w:r>
      <w:hyperlink r:id="rId12" w:history="1">
        <w:r w:rsidRPr="008D7B2D">
          <w:t>aparato</w:t>
        </w:r>
      </w:hyperlink>
      <w:r w:rsidRPr="008D7B2D">
        <w:t xml:space="preserve"> </w:t>
      </w:r>
      <w:hyperlink r:id="rId13" w:history="1">
        <w:r w:rsidRPr="008D7B2D">
          <w:t>Que</w:t>
        </w:r>
      </w:hyperlink>
      <w:r w:rsidRPr="008D7B2D">
        <w:t xml:space="preserve"> </w:t>
      </w:r>
      <w:hyperlink r:id="rId14" w:history="1">
        <w:r w:rsidRPr="008D7B2D">
          <w:t>funciona</w:t>
        </w:r>
      </w:hyperlink>
      <w:r w:rsidRPr="008D7B2D">
        <w:t xml:space="preserve"> </w:t>
      </w:r>
      <w:hyperlink r:id="rId15" w:history="1">
        <w:r w:rsidRPr="008D7B2D">
          <w:t>sin</w:t>
        </w:r>
      </w:hyperlink>
      <w:r w:rsidRPr="008D7B2D">
        <w:t xml:space="preserve"> </w:t>
      </w:r>
      <w:hyperlink r:id="rId16" w:history="1">
        <w:r w:rsidRPr="008D7B2D">
          <w:t>la</w:t>
        </w:r>
      </w:hyperlink>
      <w:r w:rsidRPr="008D7B2D">
        <w:t xml:space="preserve"> </w:t>
      </w:r>
      <w:hyperlink r:id="rId17" w:history="1">
        <w:r w:rsidRPr="008D7B2D">
          <w:t>intervención</w:t>
        </w:r>
      </w:hyperlink>
      <w:r w:rsidRPr="008D7B2D">
        <w:t xml:space="preserve"> </w:t>
      </w:r>
      <w:hyperlink r:id="rId18" w:history="1">
        <w:r w:rsidRPr="008D7B2D">
          <w:t>directa</w:t>
        </w:r>
      </w:hyperlink>
      <w:r w:rsidRPr="008D7B2D">
        <w:t xml:space="preserve"> </w:t>
      </w:r>
      <w:hyperlink r:id="rId19" w:history="1">
        <w:r w:rsidRPr="008D7B2D">
          <w:t>de</w:t>
        </w:r>
      </w:hyperlink>
      <w:r w:rsidRPr="008D7B2D">
        <w:t xml:space="preserve"> </w:t>
      </w:r>
      <w:hyperlink r:id="rId20" w:history="1">
        <w:r w:rsidRPr="008D7B2D">
          <w:t>una</w:t>
        </w:r>
      </w:hyperlink>
      <w:r w:rsidRPr="008D7B2D">
        <w:t xml:space="preserve"> </w:t>
      </w:r>
      <w:hyperlink r:id="rId21" w:history="1">
        <w:r w:rsidRPr="008D7B2D">
          <w:t>acción</w:t>
        </w:r>
      </w:hyperlink>
      <w:r w:rsidRPr="008D7B2D">
        <w:t xml:space="preserve"> </w:t>
      </w:r>
      <w:hyperlink r:id="rId22" w:history="1">
        <w:r w:rsidRPr="008D7B2D">
          <w:t>exterior,</w:t>
        </w:r>
      </w:hyperlink>
      <w:r w:rsidRPr="008D7B2D">
        <w:t xml:space="preserve"> </w:t>
      </w:r>
      <w:hyperlink r:id="rId23" w:history="1">
        <w:r w:rsidRPr="008D7B2D">
          <w:t>especialmente</w:t>
        </w:r>
      </w:hyperlink>
      <w:r w:rsidRPr="008D7B2D">
        <w:t xml:space="preserve"> </w:t>
      </w:r>
      <w:hyperlink r:id="rId24" w:history="1">
        <w:r w:rsidRPr="008D7B2D">
          <w:t>un</w:t>
        </w:r>
      </w:hyperlink>
      <w:r w:rsidRPr="008D7B2D">
        <w:t xml:space="preserve"> </w:t>
      </w:r>
      <w:hyperlink r:id="rId25" w:history="1">
        <w:r w:rsidRPr="008D7B2D">
          <w:t>vehículo</w:t>
        </w:r>
      </w:hyperlink>
      <w:r w:rsidRPr="008D7B2D">
        <w:t xml:space="preserve"> </w:t>
      </w:r>
      <w:hyperlink r:id="rId26" w:history="1">
        <w:r w:rsidRPr="008D7B2D">
          <w:t>de</w:t>
        </w:r>
      </w:hyperlink>
      <w:r w:rsidRPr="008D7B2D">
        <w:t xml:space="preserve"> </w:t>
      </w:r>
      <w:hyperlink r:id="rId27" w:history="1">
        <w:r w:rsidRPr="008D7B2D">
          <w:t>tracción</w:t>
        </w:r>
      </w:hyperlink>
      <w:r w:rsidRPr="008D7B2D">
        <w:t xml:space="preserve"> </w:t>
      </w:r>
      <w:hyperlink r:id="rId28" w:history="1">
        <w:r w:rsidRPr="008D7B2D">
          <w:t>mecánica</w:t>
        </w:r>
      </w:hyperlink>
      <w:r w:rsidR="00D94F88">
        <w:t>.</w:t>
      </w:r>
    </w:p>
    <w:p w:rsidR="00D94F88" w:rsidRPr="009F4E5D" w:rsidRDefault="00D94F88" w:rsidP="00D94F88">
      <w:pPr>
        <w:pStyle w:val="Textoindependiente"/>
        <w:rPr>
          <w:lang w:val="es-ES"/>
        </w:rPr>
      </w:pPr>
      <w:r w:rsidRPr="00D94F88">
        <w:rPr>
          <w:b/>
          <w:lang w:val="es-ES"/>
        </w:rPr>
        <w:t>Aplicación computacional:</w:t>
      </w:r>
      <w:r>
        <w:rPr>
          <w:lang w:val="es-ES"/>
        </w:rPr>
        <w:t xml:space="preserve"> </w:t>
      </w:r>
      <w:hyperlink r:id="rId29" w:history="1">
        <w:r w:rsidRPr="00D94F88">
          <w:rPr>
            <w:lang w:val="es-ES"/>
          </w:rPr>
          <w:t>Conjunto</w:t>
        </w:r>
      </w:hyperlink>
      <w:r w:rsidRPr="00D94F88">
        <w:rPr>
          <w:lang w:val="es-ES"/>
        </w:rPr>
        <w:t xml:space="preserve"> </w:t>
      </w:r>
      <w:hyperlink r:id="rId30" w:history="1">
        <w:r w:rsidRPr="00D94F88">
          <w:rPr>
            <w:lang w:val="es-ES"/>
          </w:rPr>
          <w:t>de</w:t>
        </w:r>
      </w:hyperlink>
      <w:r w:rsidRPr="00D94F88">
        <w:rPr>
          <w:lang w:val="es-ES"/>
        </w:rPr>
        <w:t xml:space="preserve"> </w:t>
      </w:r>
      <w:hyperlink r:id="rId31" w:history="1">
        <w:r w:rsidRPr="00D94F88">
          <w:rPr>
            <w:lang w:val="es-ES"/>
          </w:rPr>
          <w:t>programas</w:t>
        </w:r>
      </w:hyperlink>
      <w:r w:rsidRPr="00D94F88">
        <w:rPr>
          <w:lang w:val="es-ES"/>
        </w:rPr>
        <w:t xml:space="preserve"> </w:t>
      </w:r>
      <w:hyperlink r:id="rId32" w:history="1">
        <w:r w:rsidRPr="00D94F88">
          <w:rPr>
            <w:lang w:val="es-ES"/>
          </w:rPr>
          <w:t>y</w:t>
        </w:r>
      </w:hyperlink>
      <w:r w:rsidRPr="00D94F88">
        <w:rPr>
          <w:lang w:val="es-ES"/>
        </w:rPr>
        <w:t xml:space="preserve"> </w:t>
      </w:r>
      <w:hyperlink r:id="rId33" w:history="1">
        <w:r w:rsidRPr="00D94F88">
          <w:rPr>
            <w:lang w:val="es-ES"/>
          </w:rPr>
          <w:t>rutinas</w:t>
        </w:r>
      </w:hyperlink>
      <w:r w:rsidRPr="00D94F88">
        <w:rPr>
          <w:lang w:val="es-ES"/>
        </w:rPr>
        <w:t xml:space="preserve"> </w:t>
      </w:r>
      <w:hyperlink r:id="rId34" w:history="1">
        <w:r w:rsidRPr="00D94F88">
          <w:rPr>
            <w:lang w:val="es-ES"/>
          </w:rPr>
          <w:t>que</w:t>
        </w:r>
      </w:hyperlink>
      <w:r w:rsidRPr="00D94F88">
        <w:rPr>
          <w:lang w:val="es-ES"/>
        </w:rPr>
        <w:t xml:space="preserve"> </w:t>
      </w:r>
      <w:hyperlink r:id="rId35" w:history="1">
        <w:r w:rsidRPr="00D94F88">
          <w:rPr>
            <w:lang w:val="es-ES"/>
          </w:rPr>
          <w:t>permiten</w:t>
        </w:r>
      </w:hyperlink>
      <w:r w:rsidRPr="00D94F88">
        <w:rPr>
          <w:lang w:val="es-ES"/>
        </w:rPr>
        <w:t xml:space="preserve"> </w:t>
      </w:r>
      <w:hyperlink r:id="rId36" w:history="1">
        <w:r w:rsidRPr="00D94F88">
          <w:rPr>
            <w:lang w:val="es-ES"/>
          </w:rPr>
          <w:t>a</w:t>
        </w:r>
      </w:hyperlink>
      <w:r w:rsidRPr="00D94F88">
        <w:rPr>
          <w:lang w:val="es-ES"/>
        </w:rPr>
        <w:t xml:space="preserve"> </w:t>
      </w:r>
      <w:hyperlink r:id="rId37" w:history="1">
        <w:r w:rsidRPr="00D94F88">
          <w:rPr>
            <w:lang w:val="es-ES"/>
          </w:rPr>
          <w:t>la</w:t>
        </w:r>
      </w:hyperlink>
      <w:r w:rsidRPr="00D94F88">
        <w:rPr>
          <w:lang w:val="es-ES"/>
        </w:rPr>
        <w:t xml:space="preserve"> </w:t>
      </w:r>
      <w:hyperlink r:id="rId38" w:history="1">
        <w:r w:rsidRPr="00D94F88">
          <w:rPr>
            <w:lang w:val="es-ES"/>
          </w:rPr>
          <w:t>computadora</w:t>
        </w:r>
      </w:hyperlink>
      <w:r w:rsidRPr="00D94F88">
        <w:rPr>
          <w:lang w:val="es-ES"/>
        </w:rPr>
        <w:t xml:space="preserve"> </w:t>
      </w:r>
      <w:hyperlink r:id="rId39" w:history="1">
        <w:r w:rsidRPr="00D94F88">
          <w:rPr>
            <w:lang w:val="es-ES"/>
          </w:rPr>
          <w:t>realizar</w:t>
        </w:r>
      </w:hyperlink>
      <w:r w:rsidRPr="00D94F88">
        <w:rPr>
          <w:lang w:val="es-ES"/>
        </w:rPr>
        <w:t xml:space="preserve"> </w:t>
      </w:r>
      <w:hyperlink r:id="rId40" w:history="1">
        <w:r w:rsidRPr="00D94F88">
          <w:rPr>
            <w:lang w:val="es-ES"/>
          </w:rPr>
          <w:t>determinadas</w:t>
        </w:r>
      </w:hyperlink>
      <w:r w:rsidRPr="00D94F88">
        <w:rPr>
          <w:lang w:val="es-ES"/>
        </w:rPr>
        <w:t xml:space="preserve"> </w:t>
      </w:r>
      <w:hyperlink r:id="rId41" w:history="1">
        <w:r w:rsidRPr="00D94F88">
          <w:rPr>
            <w:lang w:val="es-ES"/>
          </w:rPr>
          <w:t>tareas.</w:t>
        </w:r>
      </w:hyperlink>
    </w:p>
    <w:p w:rsidR="000A0910" w:rsidRDefault="000A0910">
      <w:pPr>
        <w:pStyle w:val="Ttulo2"/>
      </w:pPr>
      <w:bookmarkStart w:id="14" w:name="_Toc456598590"/>
      <w:bookmarkStart w:id="15" w:name="_Toc456600921"/>
      <w:bookmarkStart w:id="16" w:name="_Toc225720120"/>
      <w:r w:rsidRPr="009F4E5D">
        <w:rPr>
          <w:lang w:val="es-ES"/>
        </w:rPr>
        <w:t>Referen</w:t>
      </w:r>
      <w:bookmarkEnd w:id="14"/>
      <w:bookmarkEnd w:id="15"/>
      <w:r w:rsidR="001E054D" w:rsidRPr="009F4E5D">
        <w:rPr>
          <w:lang w:val="es-ES"/>
        </w:rPr>
        <w:t>cias</w:t>
      </w:r>
      <w:bookmarkEnd w:id="16"/>
    </w:p>
    <w:p w:rsidR="000A0910" w:rsidRPr="009F4E5D" w:rsidRDefault="00D94F88" w:rsidP="008D7B2D">
      <w:pPr>
        <w:pStyle w:val="InfoBlue"/>
      </w:pPr>
      <w:r w:rsidRPr="00FA2DE7">
        <w:t>- RUP (Racional Unified Process)</w:t>
      </w:r>
      <w:r>
        <w:t>.</w:t>
      </w:r>
    </w:p>
    <w:p w:rsidR="000A0910" w:rsidRDefault="001E054D">
      <w:pPr>
        <w:pStyle w:val="Ttulo2"/>
      </w:pPr>
      <w:bookmarkStart w:id="17" w:name="_Toc456598591"/>
      <w:bookmarkStart w:id="18" w:name="_Toc456600922"/>
      <w:bookmarkStart w:id="19" w:name="_Toc225720121"/>
      <w:r w:rsidRPr="009F4E5D">
        <w:rPr>
          <w:lang w:val="es-ES"/>
        </w:rPr>
        <w:t>Resumen</w:t>
      </w:r>
      <w:bookmarkEnd w:id="17"/>
      <w:bookmarkEnd w:id="18"/>
      <w:bookmarkEnd w:id="19"/>
    </w:p>
    <w:p w:rsidR="00A93EBE" w:rsidRPr="00FD3EE7" w:rsidRDefault="00D94F88" w:rsidP="008D7B2D">
      <w:pPr>
        <w:pStyle w:val="InfoBlue"/>
        <w:rPr>
          <w:lang w:val="es-CO"/>
        </w:rPr>
      </w:pPr>
      <w:r>
        <w:t xml:space="preserve">Este documento contiene interrogantes que surgen en el evento de crear una solución para optimizar la </w:t>
      </w:r>
      <w:r w:rsidR="0077008A">
        <w:t>logística de transporte de distribución, se interrogara sus información personal</w:t>
      </w:r>
      <w:r w:rsidR="00C5261F">
        <w:t>, con</w:t>
      </w:r>
      <w:r w:rsidR="0077008A">
        <w:t>ocimientos de las necesidades, problemática,</w:t>
      </w:r>
      <w:r w:rsidR="00C5261F">
        <w:t xml:space="preserve"> </w:t>
      </w:r>
      <w:r w:rsidR="0077008A">
        <w:t>diseño</w:t>
      </w:r>
      <w:r w:rsidR="00C5261F">
        <w:t xml:space="preserve"> de la lógica del negocio, sugerencias y </w:t>
      </w:r>
      <w:r w:rsidR="0077008A">
        <w:t>parámetros</w:t>
      </w:r>
      <w:r w:rsidR="00C5261F">
        <w:t xml:space="preserve"> a tener en cuenta en el desarrollo de la solución.   </w:t>
      </w:r>
      <w:r>
        <w:t xml:space="preserve">     </w:t>
      </w:r>
    </w:p>
    <w:p w:rsidR="000A0910" w:rsidRPr="001E054D" w:rsidRDefault="001E054D">
      <w:pPr>
        <w:pStyle w:val="Ttulo1"/>
        <w:rPr>
          <w:lang w:val="es-CO"/>
        </w:rPr>
      </w:pPr>
      <w:bookmarkStart w:id="20" w:name="_Toc379183599"/>
      <w:bookmarkStart w:id="21" w:name="_Toc225720122"/>
      <w:bookmarkEnd w:id="4"/>
      <w:commentRangeStart w:id="22"/>
      <w:r w:rsidRPr="001E054D">
        <w:rPr>
          <w:lang w:val="es-CO"/>
        </w:rPr>
        <w:t xml:space="preserve">Establecimiento de Perfiles de </w:t>
      </w:r>
      <w:r>
        <w:rPr>
          <w:lang w:val="es-CO"/>
        </w:rPr>
        <w:t xml:space="preserve">Interesados o </w:t>
      </w:r>
      <w:r w:rsidRPr="001E054D">
        <w:rPr>
          <w:lang w:val="es-CO"/>
        </w:rPr>
        <w:t>Usuario</w:t>
      </w:r>
      <w:r>
        <w:rPr>
          <w:lang w:val="es-CO"/>
        </w:rPr>
        <w:t>s</w:t>
      </w:r>
      <w:bookmarkEnd w:id="20"/>
      <w:bookmarkEnd w:id="21"/>
    </w:p>
    <w:p w:rsidR="000A0910" w:rsidRDefault="001E054D">
      <w:pPr>
        <w:pStyle w:val="Paragraph2"/>
        <w:numPr>
          <w:ilvl w:val="0"/>
          <w:numId w:val="27"/>
        </w:numPr>
      </w:pPr>
      <w:r w:rsidRPr="00C5261F">
        <w:rPr>
          <w:lang w:val="es-ES"/>
        </w:rPr>
        <w:t>Nombre</w:t>
      </w:r>
      <w:r w:rsidR="000A0910" w:rsidRPr="00C5261F">
        <w:rPr>
          <w:lang w:val="es-ES"/>
        </w:rPr>
        <w:t>:</w:t>
      </w:r>
      <w:r w:rsidR="00F54A7E">
        <w:rPr>
          <w:lang w:val="es-ES"/>
        </w:rPr>
        <w:t xml:space="preserve"> Ing. Mónica Duque</w:t>
      </w:r>
      <w:r w:rsidR="000A0910" w:rsidRPr="00C5261F">
        <w:rPr>
          <w:lang w:val="es-ES"/>
        </w:rPr>
        <w:tab/>
      </w:r>
      <w:r w:rsidR="000A0910" w:rsidRPr="00C5261F">
        <w:rPr>
          <w:lang w:val="es-ES"/>
        </w:rPr>
        <w:tab/>
      </w:r>
      <w:r w:rsidR="000A0910" w:rsidRPr="00C5261F">
        <w:rPr>
          <w:lang w:val="es-ES"/>
        </w:rPr>
        <w:tab/>
      </w:r>
      <w:r w:rsidRPr="00C5261F">
        <w:rPr>
          <w:lang w:val="es-ES"/>
        </w:rPr>
        <w:t>Compañía/Ind</w:t>
      </w:r>
      <w:r>
        <w:t>ustria</w:t>
      </w:r>
      <w:r w:rsidR="000A0910">
        <w:t>:</w:t>
      </w:r>
      <w:r w:rsidR="00F54A7E">
        <w:t xml:space="preserve"> Cenercol</w:t>
      </w:r>
    </w:p>
    <w:p w:rsidR="000A0910" w:rsidRDefault="001E054D">
      <w:pPr>
        <w:pStyle w:val="Paragraph2"/>
        <w:numPr>
          <w:ilvl w:val="0"/>
          <w:numId w:val="27"/>
        </w:numPr>
      </w:pPr>
      <w:r>
        <w:t>Cargo</w:t>
      </w:r>
      <w:r w:rsidR="000A0910">
        <w:t>:</w:t>
      </w:r>
      <w:r w:rsidR="00F54A7E">
        <w:t xml:space="preserve"> </w:t>
      </w:r>
      <w:r w:rsidR="00F54A7E">
        <w:rPr>
          <w:lang w:val="es-ES"/>
        </w:rPr>
        <w:t>Coordinadora de Logística</w:t>
      </w:r>
      <w:r w:rsidR="00F54A7E" w:rsidRPr="00E00769">
        <w:rPr>
          <w:lang w:val="es-ES"/>
        </w:rPr>
        <w:t>.</w:t>
      </w:r>
    </w:p>
    <w:p w:rsidR="000A0910" w:rsidRDefault="001E054D">
      <w:pPr>
        <w:pStyle w:val="Paragraph2"/>
        <w:numPr>
          <w:ilvl w:val="0"/>
          <w:numId w:val="27"/>
        </w:numPr>
        <w:rPr>
          <w:lang w:val="es-CO"/>
        </w:rPr>
      </w:pPr>
      <w:r w:rsidRPr="001E054D">
        <w:rPr>
          <w:lang w:val="es-CO"/>
        </w:rPr>
        <w:t>Cuáles con sus responsabilidades más importantes</w:t>
      </w:r>
      <w:r w:rsidR="000A0910" w:rsidRPr="001E054D">
        <w:rPr>
          <w:lang w:val="es-CO"/>
        </w:rPr>
        <w:t xml:space="preserve">? </w:t>
      </w:r>
    </w:p>
    <w:p w:rsidR="009C0F1C" w:rsidRPr="00F7071C" w:rsidRDefault="00F54A7E" w:rsidP="009C0F1C">
      <w:pPr>
        <w:pStyle w:val="Paragraph2"/>
        <w:ind w:left="1440"/>
        <w:rPr>
          <w:lang w:val="es-CO"/>
        </w:rPr>
      </w:pPr>
      <w:r>
        <w:rPr>
          <w:lang w:val="es-CO"/>
        </w:rPr>
        <w:t xml:space="preserve">Coordinar y Entregar rutas a operarios para atender las necesidades y solicitudes de clientes demandantes, supervisar el correcto funcionamiento del parque automotor </w:t>
      </w:r>
    </w:p>
    <w:p w:rsidR="000A0910" w:rsidRDefault="001E054D">
      <w:pPr>
        <w:pStyle w:val="Ttulo1"/>
        <w:rPr>
          <w:lang w:val="es-ES"/>
        </w:rPr>
      </w:pPr>
      <w:bookmarkStart w:id="23" w:name="_Toc225720123"/>
      <w:r w:rsidRPr="009C0F1C">
        <w:rPr>
          <w:lang w:val="es-ES"/>
        </w:rPr>
        <w:t>Evaluar el Problema</w:t>
      </w:r>
      <w:bookmarkEnd w:id="23"/>
    </w:p>
    <w:p w:rsidR="009C0F1C" w:rsidRPr="009C0F1C" w:rsidRDefault="009C0F1C" w:rsidP="009C0F1C">
      <w:pPr>
        <w:rPr>
          <w:lang w:val="es-ES"/>
        </w:rPr>
      </w:pPr>
    </w:p>
    <w:p w:rsidR="00915657" w:rsidRDefault="00915657" w:rsidP="00915657">
      <w:pPr>
        <w:numPr>
          <w:ilvl w:val="0"/>
          <w:numId w:val="28"/>
        </w:numPr>
        <w:rPr>
          <w:lang w:val="es-ES"/>
        </w:rPr>
      </w:pPr>
      <w:bookmarkStart w:id="24" w:name="_Toc431207017"/>
      <w:r>
        <w:rPr>
          <w:lang w:val="es-ES"/>
        </w:rPr>
        <w:t>Conoce el</w:t>
      </w:r>
      <w:r w:rsidRPr="00CB73F2">
        <w:rPr>
          <w:lang w:val="es-ES"/>
        </w:rPr>
        <w:t xml:space="preserve"> problem</w:t>
      </w:r>
      <w:r w:rsidR="00F54A7E">
        <w:rPr>
          <w:lang w:val="es-ES"/>
        </w:rPr>
        <w:t>a de modelado de Logística de Distribución</w:t>
      </w:r>
      <w:r w:rsidRPr="00CB73F2">
        <w:rPr>
          <w:lang w:val="es-ES"/>
        </w:rPr>
        <w:t>?</w:t>
      </w:r>
    </w:p>
    <w:p w:rsidR="00052A74" w:rsidRDefault="00052A74" w:rsidP="00052A74">
      <w:pPr>
        <w:ind w:left="1080"/>
        <w:rPr>
          <w:lang w:val="es-ES"/>
        </w:rPr>
      </w:pPr>
    </w:p>
    <w:p w:rsidR="00F54A7E" w:rsidRDefault="00F54A7E" w:rsidP="00F54A7E">
      <w:pPr>
        <w:ind w:left="1080"/>
        <w:rPr>
          <w:lang w:val="es-ES"/>
        </w:rPr>
      </w:pPr>
      <w:r>
        <w:rPr>
          <w:lang w:val="es-ES"/>
        </w:rPr>
        <w:t>Si lo conozco y considero que existen muchas variables que intervienen en el mismo.</w:t>
      </w:r>
    </w:p>
    <w:p w:rsidR="00052A74" w:rsidRPr="00CB73F2" w:rsidRDefault="00052A74" w:rsidP="00F54A7E">
      <w:pPr>
        <w:ind w:left="1080"/>
        <w:rPr>
          <w:lang w:val="es-ES"/>
        </w:rPr>
      </w:pPr>
    </w:p>
    <w:p w:rsidR="00915657" w:rsidRDefault="00915657" w:rsidP="00915657">
      <w:pPr>
        <w:pStyle w:val="Paragraph2"/>
        <w:numPr>
          <w:ilvl w:val="0"/>
          <w:numId w:val="28"/>
        </w:numPr>
        <w:tabs>
          <w:tab w:val="left" w:pos="1080"/>
        </w:tabs>
        <w:suppressAutoHyphens/>
        <w:rPr>
          <w:lang w:val="es-CO" w:eastAsia="ar-SA"/>
        </w:rPr>
      </w:pPr>
      <w:r>
        <w:rPr>
          <w:lang w:val="es-CO" w:eastAsia="ar-SA"/>
        </w:rPr>
        <w:t>Para usted, qué es</w:t>
      </w:r>
      <w:r w:rsidR="00F54A7E">
        <w:rPr>
          <w:lang w:val="es-CO" w:eastAsia="ar-SA"/>
        </w:rPr>
        <w:t xml:space="preserve"> la logística de distribución</w:t>
      </w:r>
      <w:r>
        <w:rPr>
          <w:lang w:val="es-CO" w:eastAsia="ar-SA"/>
        </w:rPr>
        <w:t>?</w:t>
      </w:r>
    </w:p>
    <w:p w:rsidR="00052A74" w:rsidRDefault="00052A74" w:rsidP="00052A74">
      <w:pPr>
        <w:pStyle w:val="Paragraph2"/>
        <w:suppressAutoHyphens/>
        <w:ind w:left="1080"/>
        <w:rPr>
          <w:lang w:val="es-CO" w:eastAsia="ar-SA"/>
        </w:rPr>
      </w:pPr>
    </w:p>
    <w:p w:rsidR="00F54A7E" w:rsidRDefault="00F54A7E" w:rsidP="00F54A7E">
      <w:pPr>
        <w:pStyle w:val="Paragraph2"/>
        <w:suppressAutoHyphens/>
        <w:ind w:left="1080"/>
        <w:rPr>
          <w:lang w:val="es-CO" w:eastAsia="ar-SA"/>
        </w:rPr>
      </w:pPr>
      <w:r>
        <w:rPr>
          <w:lang w:val="es-CO" w:eastAsia="ar-SA"/>
        </w:rPr>
        <w:t>Coordinar el ruteo de distribución de algún producto o servicio</w:t>
      </w:r>
    </w:p>
    <w:p w:rsidR="00052A74" w:rsidRDefault="00052A74" w:rsidP="00F54A7E">
      <w:pPr>
        <w:pStyle w:val="Paragraph2"/>
        <w:suppressAutoHyphens/>
        <w:ind w:left="1080"/>
        <w:rPr>
          <w:lang w:val="es-CO" w:eastAsia="ar-SA"/>
        </w:rPr>
      </w:pPr>
    </w:p>
    <w:p w:rsidR="00915657" w:rsidRDefault="00052A74" w:rsidP="00915657">
      <w:pPr>
        <w:pStyle w:val="Paragraph2"/>
        <w:numPr>
          <w:ilvl w:val="0"/>
          <w:numId w:val="28"/>
        </w:numPr>
        <w:tabs>
          <w:tab w:val="left" w:pos="1080"/>
        </w:tabs>
        <w:suppressAutoHyphens/>
        <w:rPr>
          <w:lang w:val="es-CO" w:eastAsia="ar-SA"/>
        </w:rPr>
      </w:pPr>
      <w:r w:rsidRPr="00915657">
        <w:rPr>
          <w:lang w:val="es-CO" w:eastAsia="ar-SA"/>
        </w:rPr>
        <w:t>Cuáles</w:t>
      </w:r>
      <w:r w:rsidR="00915657" w:rsidRPr="00915657">
        <w:rPr>
          <w:lang w:val="es-CO" w:eastAsia="ar-SA"/>
        </w:rPr>
        <w:t xml:space="preserve"> son las partes </w:t>
      </w:r>
      <w:r w:rsidR="000E241C" w:rsidRPr="00915657">
        <w:rPr>
          <w:lang w:val="es-CO" w:eastAsia="ar-SA"/>
        </w:rPr>
        <w:t>más</w:t>
      </w:r>
      <w:r w:rsidR="00915657" w:rsidRPr="00915657">
        <w:rPr>
          <w:lang w:val="es-CO" w:eastAsia="ar-SA"/>
        </w:rPr>
        <w:t xml:space="preserve"> importantes a tener en cuenta en la </w:t>
      </w:r>
      <w:r w:rsidR="00F54A7E">
        <w:rPr>
          <w:lang w:val="es-CO" w:eastAsia="ar-SA"/>
        </w:rPr>
        <w:t xml:space="preserve">logística </w:t>
      </w:r>
      <w:r w:rsidR="00915657" w:rsidRPr="00915657">
        <w:rPr>
          <w:lang w:val="es-CO" w:eastAsia="ar-SA"/>
        </w:rPr>
        <w:t xml:space="preserve"> de distribución?</w:t>
      </w:r>
    </w:p>
    <w:p w:rsidR="00F54A7E" w:rsidRDefault="00F54A7E" w:rsidP="00F54A7E">
      <w:pPr>
        <w:pStyle w:val="Paragraph2"/>
        <w:numPr>
          <w:ilvl w:val="1"/>
          <w:numId w:val="28"/>
        </w:numPr>
        <w:tabs>
          <w:tab w:val="left" w:pos="1080"/>
        </w:tabs>
        <w:suppressAutoHyphens/>
        <w:rPr>
          <w:lang w:val="es-CO" w:eastAsia="ar-SA"/>
        </w:rPr>
      </w:pPr>
      <w:r>
        <w:rPr>
          <w:lang w:val="es-CO" w:eastAsia="ar-SA"/>
        </w:rPr>
        <w:lastRenderedPageBreak/>
        <w:t xml:space="preserve">En el caso la lógica de el negocio de Cenercol como tal es determinar el sector donde existe la demanda del servicio </w:t>
      </w:r>
    </w:p>
    <w:p w:rsidR="00F54A7E" w:rsidRDefault="00F54A7E" w:rsidP="00F54A7E">
      <w:pPr>
        <w:pStyle w:val="Paragraph2"/>
        <w:numPr>
          <w:ilvl w:val="1"/>
          <w:numId w:val="28"/>
        </w:numPr>
        <w:tabs>
          <w:tab w:val="left" w:pos="1080"/>
        </w:tabs>
        <w:suppressAutoHyphens/>
        <w:rPr>
          <w:lang w:val="es-CO" w:eastAsia="ar-SA"/>
        </w:rPr>
      </w:pPr>
      <w:r>
        <w:rPr>
          <w:lang w:val="es-CO" w:eastAsia="ar-SA"/>
        </w:rPr>
        <w:t>Evaluar disponibilidad de los vehículos para atender el servicio.</w:t>
      </w:r>
    </w:p>
    <w:p w:rsidR="00F54A7E" w:rsidRDefault="00F54A7E" w:rsidP="00F54A7E">
      <w:pPr>
        <w:pStyle w:val="Paragraph2"/>
        <w:numPr>
          <w:ilvl w:val="1"/>
          <w:numId w:val="28"/>
        </w:numPr>
        <w:tabs>
          <w:tab w:val="left" w:pos="1080"/>
        </w:tabs>
        <w:suppressAutoHyphens/>
        <w:rPr>
          <w:lang w:val="es-CO" w:eastAsia="ar-SA"/>
        </w:rPr>
      </w:pPr>
      <w:r>
        <w:rPr>
          <w:lang w:val="es-CO" w:eastAsia="ar-SA"/>
        </w:rPr>
        <w:t>Tiempos que puede tardar cada vehículo en atender el servicio.</w:t>
      </w:r>
    </w:p>
    <w:p w:rsidR="00F54A7E" w:rsidRPr="00915657" w:rsidRDefault="00F54A7E" w:rsidP="00F54A7E">
      <w:pPr>
        <w:pStyle w:val="Paragraph2"/>
        <w:numPr>
          <w:ilvl w:val="1"/>
          <w:numId w:val="28"/>
        </w:numPr>
        <w:tabs>
          <w:tab w:val="left" w:pos="1080"/>
        </w:tabs>
        <w:suppressAutoHyphens/>
        <w:rPr>
          <w:lang w:val="es-CO" w:eastAsia="ar-SA"/>
        </w:rPr>
      </w:pPr>
      <w:r>
        <w:rPr>
          <w:lang w:val="es-CO" w:eastAsia="ar-SA"/>
        </w:rPr>
        <w:t>Cerrar el caso del servicio.</w:t>
      </w:r>
    </w:p>
    <w:p w:rsidR="000A0910" w:rsidRDefault="00620698">
      <w:pPr>
        <w:pStyle w:val="Ttulo1"/>
        <w:rPr>
          <w:lang w:val="es-CO"/>
        </w:rPr>
      </w:pPr>
      <w:bookmarkStart w:id="25" w:name="_Toc225720124"/>
      <w:bookmarkEnd w:id="24"/>
      <w:r>
        <w:rPr>
          <w:lang w:val="es-CO"/>
        </w:rPr>
        <w:t>Comprensión d</w:t>
      </w:r>
      <w:r w:rsidRPr="00620698">
        <w:rPr>
          <w:lang w:val="es-CO"/>
        </w:rPr>
        <w:t>el Entorno del Usuario</w:t>
      </w:r>
      <w:bookmarkEnd w:id="25"/>
    </w:p>
    <w:p w:rsidR="00052A74" w:rsidRPr="00052A74" w:rsidRDefault="00052A74" w:rsidP="00052A74">
      <w:pPr>
        <w:rPr>
          <w:lang w:val="es-CO"/>
        </w:rPr>
      </w:pPr>
    </w:p>
    <w:p w:rsidR="00915657" w:rsidRPr="00052A74" w:rsidRDefault="00915657" w:rsidP="00915657">
      <w:pPr>
        <w:pStyle w:val="Paragraph2"/>
        <w:numPr>
          <w:ilvl w:val="0"/>
          <w:numId w:val="44"/>
        </w:numPr>
        <w:tabs>
          <w:tab w:val="left" w:pos="1080"/>
        </w:tabs>
        <w:suppressAutoHyphens/>
        <w:rPr>
          <w:lang w:val="es-ES"/>
        </w:rPr>
      </w:pPr>
      <w:bookmarkStart w:id="26" w:name="_Toc431207020"/>
      <w:r w:rsidRPr="006A7EBC">
        <w:rPr>
          <w:lang w:val="es-CO" w:eastAsia="ar-SA"/>
        </w:rPr>
        <w:t>Si depende de usted, mejorar la logística de distribución de productos que aspectos tendría en cuenta?</w:t>
      </w:r>
    </w:p>
    <w:p w:rsidR="00052A74" w:rsidRPr="00F54A7E" w:rsidRDefault="00052A74" w:rsidP="00052A74">
      <w:pPr>
        <w:pStyle w:val="Paragraph2"/>
        <w:tabs>
          <w:tab w:val="left" w:pos="1080"/>
        </w:tabs>
        <w:suppressAutoHyphens/>
        <w:ind w:left="1080"/>
        <w:rPr>
          <w:lang w:val="es-ES"/>
        </w:rPr>
      </w:pPr>
    </w:p>
    <w:p w:rsidR="00F54A7E" w:rsidRPr="00F54A7E" w:rsidRDefault="00F54A7E" w:rsidP="00F54A7E">
      <w:pPr>
        <w:pStyle w:val="Paragraph2"/>
        <w:numPr>
          <w:ilvl w:val="1"/>
          <w:numId w:val="44"/>
        </w:numPr>
        <w:tabs>
          <w:tab w:val="left" w:pos="1080"/>
        </w:tabs>
        <w:suppressAutoHyphens/>
        <w:rPr>
          <w:lang w:val="es-ES"/>
        </w:rPr>
      </w:pPr>
      <w:r>
        <w:rPr>
          <w:lang w:val="es-CO" w:eastAsia="ar-SA"/>
        </w:rPr>
        <w:t>Ubicación exacta de los vehículos en tiempo real.</w:t>
      </w:r>
    </w:p>
    <w:p w:rsidR="00F54A7E" w:rsidRDefault="00F54A7E" w:rsidP="00F54A7E">
      <w:pPr>
        <w:pStyle w:val="Paragraph2"/>
        <w:numPr>
          <w:ilvl w:val="1"/>
          <w:numId w:val="44"/>
        </w:numPr>
        <w:tabs>
          <w:tab w:val="left" w:pos="1080"/>
        </w:tabs>
        <w:suppressAutoHyphens/>
        <w:rPr>
          <w:lang w:val="es-ES"/>
        </w:rPr>
      </w:pPr>
      <w:r>
        <w:rPr>
          <w:lang w:val="es-ES"/>
        </w:rPr>
        <w:t>Tener herramienta automática para determinar la ruta de cada vehículo.</w:t>
      </w:r>
    </w:p>
    <w:p w:rsidR="00F54A7E" w:rsidRDefault="00F54A7E" w:rsidP="00F54A7E">
      <w:pPr>
        <w:pStyle w:val="Paragraph2"/>
        <w:numPr>
          <w:ilvl w:val="1"/>
          <w:numId w:val="44"/>
        </w:numPr>
        <w:tabs>
          <w:tab w:val="left" w:pos="1080"/>
        </w:tabs>
        <w:suppressAutoHyphens/>
        <w:rPr>
          <w:lang w:val="es-ES"/>
        </w:rPr>
      </w:pPr>
      <w:r>
        <w:rPr>
          <w:lang w:val="es-ES"/>
        </w:rPr>
        <w:t>Tener una base de datos de la capacidad de cada vehículo.</w:t>
      </w:r>
    </w:p>
    <w:p w:rsidR="00052A74" w:rsidRPr="006A7EBC" w:rsidRDefault="00052A74" w:rsidP="00052A74">
      <w:pPr>
        <w:pStyle w:val="Paragraph2"/>
        <w:tabs>
          <w:tab w:val="left" w:pos="1080"/>
        </w:tabs>
        <w:suppressAutoHyphens/>
        <w:ind w:left="1800"/>
        <w:rPr>
          <w:lang w:val="es-ES"/>
        </w:rPr>
      </w:pPr>
    </w:p>
    <w:p w:rsidR="006A7EBC" w:rsidRDefault="006A7EBC" w:rsidP="006A7EBC">
      <w:pPr>
        <w:pStyle w:val="Paragraph2"/>
        <w:numPr>
          <w:ilvl w:val="0"/>
          <w:numId w:val="44"/>
        </w:numPr>
        <w:tabs>
          <w:tab w:val="left" w:pos="1080"/>
        </w:tabs>
        <w:suppressAutoHyphens/>
        <w:rPr>
          <w:lang w:val="es-ES"/>
        </w:rPr>
      </w:pPr>
      <w:r w:rsidRPr="006A7EBC">
        <w:rPr>
          <w:lang w:val="es-ES"/>
        </w:rPr>
        <w:t>Su problema puntualmente en que radica?</w:t>
      </w:r>
    </w:p>
    <w:p w:rsidR="00052A74" w:rsidRDefault="00052A74" w:rsidP="00052A74">
      <w:pPr>
        <w:pStyle w:val="Paragraph2"/>
        <w:tabs>
          <w:tab w:val="left" w:pos="1080"/>
        </w:tabs>
        <w:suppressAutoHyphens/>
        <w:ind w:left="1080"/>
        <w:rPr>
          <w:lang w:val="es-ES"/>
        </w:rPr>
      </w:pPr>
    </w:p>
    <w:p w:rsidR="008B037A" w:rsidRDefault="008B037A" w:rsidP="008B037A">
      <w:pPr>
        <w:pStyle w:val="Paragraph2"/>
        <w:numPr>
          <w:ilvl w:val="1"/>
          <w:numId w:val="44"/>
        </w:numPr>
        <w:tabs>
          <w:tab w:val="left" w:pos="1080"/>
        </w:tabs>
        <w:suppressAutoHyphens/>
        <w:rPr>
          <w:lang w:val="es-ES"/>
        </w:rPr>
      </w:pPr>
      <w:r>
        <w:rPr>
          <w:lang w:val="es-ES"/>
        </w:rPr>
        <w:t xml:space="preserve">El ruteo de cada vehículo tarda mucho tiempo y en ocasiones no es la ruta </w:t>
      </w:r>
      <w:r w:rsidR="00052A74">
        <w:rPr>
          <w:lang w:val="es-ES"/>
        </w:rPr>
        <w:t>más</w:t>
      </w:r>
      <w:r>
        <w:rPr>
          <w:lang w:val="es-ES"/>
        </w:rPr>
        <w:t xml:space="preserve"> optima.</w:t>
      </w:r>
    </w:p>
    <w:p w:rsidR="00052A74" w:rsidRDefault="00052A74" w:rsidP="00052A74">
      <w:pPr>
        <w:pStyle w:val="Paragraph2"/>
        <w:tabs>
          <w:tab w:val="left" w:pos="1080"/>
        </w:tabs>
        <w:suppressAutoHyphens/>
        <w:ind w:left="1800"/>
        <w:rPr>
          <w:lang w:val="es-ES"/>
        </w:rPr>
      </w:pPr>
    </w:p>
    <w:p w:rsidR="00E42096" w:rsidRDefault="00E42096" w:rsidP="006A7EBC">
      <w:pPr>
        <w:pStyle w:val="Paragraph2"/>
        <w:numPr>
          <w:ilvl w:val="0"/>
          <w:numId w:val="44"/>
        </w:numPr>
        <w:tabs>
          <w:tab w:val="left" w:pos="1080"/>
        </w:tabs>
        <w:suppressAutoHyphens/>
        <w:rPr>
          <w:lang w:val="es-ES"/>
        </w:rPr>
      </w:pPr>
      <w:r w:rsidRPr="00E42096">
        <w:rPr>
          <w:lang w:val="es-ES"/>
        </w:rPr>
        <w:t>Que se podría mejorar dentro de ese proceso de distribución?</w:t>
      </w:r>
    </w:p>
    <w:p w:rsidR="00052A74" w:rsidRDefault="00052A74" w:rsidP="00052A74">
      <w:pPr>
        <w:pStyle w:val="Paragraph2"/>
        <w:tabs>
          <w:tab w:val="left" w:pos="1080"/>
        </w:tabs>
        <w:suppressAutoHyphens/>
        <w:ind w:left="1080"/>
        <w:rPr>
          <w:lang w:val="es-ES"/>
        </w:rPr>
      </w:pPr>
    </w:p>
    <w:p w:rsidR="008B037A" w:rsidRDefault="008B037A" w:rsidP="008B037A">
      <w:pPr>
        <w:pStyle w:val="Paragraph2"/>
        <w:numPr>
          <w:ilvl w:val="1"/>
          <w:numId w:val="44"/>
        </w:numPr>
        <w:tabs>
          <w:tab w:val="left" w:pos="1080"/>
        </w:tabs>
        <w:suppressAutoHyphens/>
        <w:rPr>
          <w:lang w:val="es-ES"/>
        </w:rPr>
      </w:pPr>
      <w:r>
        <w:rPr>
          <w:lang w:val="es-ES"/>
        </w:rPr>
        <w:t>El ruteo de los vehículos.</w:t>
      </w:r>
    </w:p>
    <w:p w:rsidR="008B037A" w:rsidRDefault="008B037A" w:rsidP="008B037A">
      <w:pPr>
        <w:pStyle w:val="Paragraph2"/>
        <w:numPr>
          <w:ilvl w:val="1"/>
          <w:numId w:val="44"/>
        </w:numPr>
        <w:tabs>
          <w:tab w:val="left" w:pos="1080"/>
        </w:tabs>
        <w:suppressAutoHyphens/>
        <w:rPr>
          <w:lang w:val="es-ES"/>
        </w:rPr>
      </w:pPr>
      <w:r>
        <w:rPr>
          <w:lang w:val="es-ES"/>
        </w:rPr>
        <w:t xml:space="preserve">Tener la seguridad que el vehículo seleccionado es el que atenderá el servicio lo más pronto posible. </w:t>
      </w:r>
    </w:p>
    <w:p w:rsidR="00052A74" w:rsidRPr="006A7EBC" w:rsidRDefault="00052A74" w:rsidP="00052A74">
      <w:pPr>
        <w:pStyle w:val="Paragraph2"/>
        <w:tabs>
          <w:tab w:val="left" w:pos="1080"/>
        </w:tabs>
        <w:suppressAutoHyphens/>
        <w:ind w:left="1800"/>
        <w:rPr>
          <w:lang w:val="es-ES"/>
        </w:rPr>
      </w:pPr>
    </w:p>
    <w:p w:rsidR="006A7EBC" w:rsidRDefault="006A7EBC" w:rsidP="006A7EBC">
      <w:pPr>
        <w:pStyle w:val="Paragraph2"/>
        <w:numPr>
          <w:ilvl w:val="0"/>
          <w:numId w:val="44"/>
        </w:numPr>
        <w:tabs>
          <w:tab w:val="left" w:pos="1080"/>
        </w:tabs>
        <w:suppressAutoHyphens/>
        <w:rPr>
          <w:lang w:val="es-ES"/>
        </w:rPr>
      </w:pPr>
      <w:r w:rsidRPr="006A7EBC">
        <w:rPr>
          <w:lang w:val="es-ES"/>
        </w:rPr>
        <w:t>Con que otros problemas hoy en día convive?</w:t>
      </w:r>
    </w:p>
    <w:p w:rsidR="008B037A" w:rsidRDefault="008B037A" w:rsidP="008B037A">
      <w:pPr>
        <w:pStyle w:val="Paragraph2"/>
        <w:numPr>
          <w:ilvl w:val="1"/>
          <w:numId w:val="44"/>
        </w:numPr>
        <w:tabs>
          <w:tab w:val="left" w:pos="1080"/>
        </w:tabs>
        <w:suppressAutoHyphens/>
        <w:rPr>
          <w:lang w:val="es-ES"/>
        </w:rPr>
      </w:pPr>
      <w:r>
        <w:rPr>
          <w:lang w:val="es-ES"/>
        </w:rPr>
        <w:t>Fallas mecánicas constantes en los vehículos.</w:t>
      </w:r>
    </w:p>
    <w:p w:rsidR="008B037A" w:rsidRDefault="008B037A" w:rsidP="008B037A">
      <w:pPr>
        <w:pStyle w:val="Paragraph2"/>
        <w:numPr>
          <w:ilvl w:val="1"/>
          <w:numId w:val="44"/>
        </w:numPr>
        <w:tabs>
          <w:tab w:val="left" w:pos="1080"/>
        </w:tabs>
        <w:suppressAutoHyphens/>
        <w:rPr>
          <w:lang w:val="es-ES"/>
        </w:rPr>
      </w:pPr>
      <w:r>
        <w:rPr>
          <w:lang w:val="es-ES"/>
        </w:rPr>
        <w:t>La no atención a tiempo de servicios trayendo consigo sanciones en algunos casos.</w:t>
      </w:r>
    </w:p>
    <w:p w:rsidR="00E42096" w:rsidRDefault="00E42096" w:rsidP="006A7EBC">
      <w:pPr>
        <w:pStyle w:val="Paragraph2"/>
        <w:numPr>
          <w:ilvl w:val="0"/>
          <w:numId w:val="44"/>
        </w:numPr>
        <w:tabs>
          <w:tab w:val="left" w:pos="1080"/>
        </w:tabs>
        <w:suppressAutoHyphens/>
        <w:rPr>
          <w:lang w:val="es-ES"/>
        </w:rPr>
      </w:pPr>
      <w:r w:rsidRPr="00E42096">
        <w:rPr>
          <w:lang w:val="es-ES"/>
        </w:rPr>
        <w:t>Es necesario usar más de una persona para este procedimiento?</w:t>
      </w:r>
    </w:p>
    <w:p w:rsidR="00052A74" w:rsidRDefault="00052A74" w:rsidP="00052A74">
      <w:pPr>
        <w:pStyle w:val="Paragraph2"/>
        <w:tabs>
          <w:tab w:val="left" w:pos="1080"/>
        </w:tabs>
        <w:suppressAutoHyphens/>
        <w:ind w:left="1080"/>
        <w:rPr>
          <w:lang w:val="es-ES"/>
        </w:rPr>
      </w:pPr>
    </w:p>
    <w:p w:rsidR="008B037A" w:rsidRDefault="008B037A" w:rsidP="008B037A">
      <w:pPr>
        <w:pStyle w:val="Paragraph2"/>
        <w:numPr>
          <w:ilvl w:val="1"/>
          <w:numId w:val="44"/>
        </w:numPr>
        <w:tabs>
          <w:tab w:val="left" w:pos="1080"/>
        </w:tabs>
        <w:suppressAutoHyphens/>
        <w:rPr>
          <w:lang w:val="es-ES"/>
        </w:rPr>
      </w:pPr>
      <w:r>
        <w:rPr>
          <w:lang w:val="es-ES"/>
        </w:rPr>
        <w:t>Si por lo general trabajamos 2 personas en la logística de ruteo de los vehículos.</w:t>
      </w:r>
    </w:p>
    <w:p w:rsidR="00052A74" w:rsidRDefault="00052A74" w:rsidP="00052A74">
      <w:pPr>
        <w:pStyle w:val="Paragraph2"/>
        <w:tabs>
          <w:tab w:val="left" w:pos="1080"/>
        </w:tabs>
        <w:suppressAutoHyphens/>
        <w:ind w:left="1800"/>
        <w:rPr>
          <w:lang w:val="es-ES"/>
        </w:rPr>
      </w:pPr>
    </w:p>
    <w:p w:rsidR="00E42096" w:rsidRDefault="00E42096" w:rsidP="006A7EBC">
      <w:pPr>
        <w:pStyle w:val="Paragraph2"/>
        <w:numPr>
          <w:ilvl w:val="0"/>
          <w:numId w:val="44"/>
        </w:numPr>
        <w:tabs>
          <w:tab w:val="left" w:pos="1080"/>
        </w:tabs>
        <w:suppressAutoHyphens/>
        <w:rPr>
          <w:lang w:val="es-ES"/>
        </w:rPr>
      </w:pPr>
      <w:r w:rsidRPr="00E42096">
        <w:rPr>
          <w:lang w:val="es-ES"/>
        </w:rPr>
        <w:t>Hay otros roles en el proceso de logística de distribución?</w:t>
      </w:r>
    </w:p>
    <w:p w:rsidR="00052A74" w:rsidRDefault="00052A74" w:rsidP="00052A74">
      <w:pPr>
        <w:pStyle w:val="Paragraph2"/>
        <w:tabs>
          <w:tab w:val="left" w:pos="1080"/>
        </w:tabs>
        <w:suppressAutoHyphens/>
        <w:ind w:left="1080"/>
        <w:rPr>
          <w:lang w:val="es-ES"/>
        </w:rPr>
      </w:pPr>
    </w:p>
    <w:p w:rsidR="008B037A" w:rsidRDefault="008B037A" w:rsidP="008B037A">
      <w:pPr>
        <w:pStyle w:val="Paragraph2"/>
        <w:numPr>
          <w:ilvl w:val="1"/>
          <w:numId w:val="44"/>
        </w:numPr>
        <w:tabs>
          <w:tab w:val="left" w:pos="1080"/>
        </w:tabs>
        <w:suppressAutoHyphens/>
        <w:rPr>
          <w:lang w:val="es-ES"/>
        </w:rPr>
      </w:pPr>
      <w:r>
        <w:rPr>
          <w:lang w:val="es-ES"/>
        </w:rPr>
        <w:t>Si la recepción del servicio</w:t>
      </w:r>
    </w:p>
    <w:p w:rsidR="008B037A" w:rsidRDefault="008B037A" w:rsidP="008B037A">
      <w:pPr>
        <w:pStyle w:val="Paragraph2"/>
        <w:numPr>
          <w:ilvl w:val="1"/>
          <w:numId w:val="44"/>
        </w:numPr>
        <w:tabs>
          <w:tab w:val="left" w:pos="1080"/>
        </w:tabs>
        <w:suppressAutoHyphens/>
        <w:rPr>
          <w:lang w:val="es-ES"/>
        </w:rPr>
      </w:pPr>
      <w:r>
        <w:rPr>
          <w:lang w:val="es-ES"/>
        </w:rPr>
        <w:t>Ingreso al sistema</w:t>
      </w:r>
    </w:p>
    <w:p w:rsidR="008B037A" w:rsidRDefault="008B037A" w:rsidP="008B037A">
      <w:pPr>
        <w:pStyle w:val="Paragraph2"/>
        <w:numPr>
          <w:ilvl w:val="1"/>
          <w:numId w:val="44"/>
        </w:numPr>
        <w:tabs>
          <w:tab w:val="left" w:pos="1080"/>
        </w:tabs>
        <w:suppressAutoHyphens/>
        <w:rPr>
          <w:lang w:val="es-ES"/>
        </w:rPr>
      </w:pPr>
      <w:r>
        <w:rPr>
          <w:lang w:val="es-ES"/>
        </w:rPr>
        <w:t>Adjudicar a un vehículo en especifico</w:t>
      </w:r>
    </w:p>
    <w:p w:rsidR="008B037A" w:rsidRDefault="008B037A" w:rsidP="008B037A">
      <w:pPr>
        <w:pStyle w:val="Paragraph2"/>
        <w:numPr>
          <w:ilvl w:val="1"/>
          <w:numId w:val="44"/>
        </w:numPr>
        <w:tabs>
          <w:tab w:val="left" w:pos="1080"/>
        </w:tabs>
        <w:suppressAutoHyphens/>
        <w:rPr>
          <w:lang w:val="es-ES"/>
        </w:rPr>
      </w:pPr>
      <w:r>
        <w:rPr>
          <w:lang w:val="es-ES"/>
        </w:rPr>
        <w:t>Seguimiento del servicio.</w:t>
      </w:r>
    </w:p>
    <w:p w:rsidR="008B037A" w:rsidRDefault="008B037A" w:rsidP="008B037A">
      <w:pPr>
        <w:pStyle w:val="Paragraph2"/>
        <w:numPr>
          <w:ilvl w:val="1"/>
          <w:numId w:val="44"/>
        </w:numPr>
        <w:tabs>
          <w:tab w:val="left" w:pos="1080"/>
        </w:tabs>
        <w:suppressAutoHyphens/>
        <w:rPr>
          <w:lang w:val="es-ES"/>
        </w:rPr>
      </w:pPr>
      <w:r>
        <w:rPr>
          <w:lang w:val="es-ES"/>
        </w:rPr>
        <w:t>Fin del servicio.</w:t>
      </w:r>
    </w:p>
    <w:p w:rsidR="008B037A" w:rsidRDefault="008B037A" w:rsidP="008B037A">
      <w:pPr>
        <w:pStyle w:val="Paragraph2"/>
        <w:numPr>
          <w:ilvl w:val="1"/>
          <w:numId w:val="44"/>
        </w:numPr>
        <w:tabs>
          <w:tab w:val="left" w:pos="1080"/>
        </w:tabs>
        <w:suppressAutoHyphens/>
        <w:rPr>
          <w:lang w:val="es-ES"/>
        </w:rPr>
      </w:pPr>
      <w:r>
        <w:rPr>
          <w:lang w:val="es-ES"/>
        </w:rPr>
        <w:t>Teniendo supervisor, operador, analista.</w:t>
      </w:r>
    </w:p>
    <w:p w:rsidR="00052A74" w:rsidRPr="00915657" w:rsidRDefault="00052A74" w:rsidP="00052A74">
      <w:pPr>
        <w:pStyle w:val="Paragraph2"/>
        <w:tabs>
          <w:tab w:val="left" w:pos="1080"/>
        </w:tabs>
        <w:suppressAutoHyphens/>
        <w:ind w:left="1800"/>
        <w:rPr>
          <w:lang w:val="es-ES"/>
        </w:rPr>
      </w:pPr>
    </w:p>
    <w:p w:rsidR="00915657" w:rsidRDefault="00915657" w:rsidP="00915657">
      <w:pPr>
        <w:pStyle w:val="Paragraph2"/>
        <w:numPr>
          <w:ilvl w:val="0"/>
          <w:numId w:val="44"/>
        </w:numPr>
        <w:tabs>
          <w:tab w:val="left" w:pos="1080"/>
        </w:tabs>
        <w:suppressAutoHyphens/>
        <w:rPr>
          <w:lang w:val="es-CO" w:eastAsia="ar-SA"/>
        </w:rPr>
      </w:pPr>
      <w:r>
        <w:rPr>
          <w:lang w:val="es-CO" w:eastAsia="ar-SA"/>
        </w:rPr>
        <w:lastRenderedPageBreak/>
        <w:t xml:space="preserve">Usa algún estándar para hacer diagramas de </w:t>
      </w:r>
      <w:r w:rsidR="008B037A">
        <w:rPr>
          <w:lang w:val="es-CO" w:eastAsia="ar-SA"/>
        </w:rPr>
        <w:t>logística de distribución</w:t>
      </w:r>
      <w:r>
        <w:rPr>
          <w:lang w:val="es-CO" w:eastAsia="ar-SA"/>
        </w:rPr>
        <w:t>? Cual?</w:t>
      </w:r>
    </w:p>
    <w:p w:rsidR="00052A74" w:rsidRDefault="00052A74" w:rsidP="00052A74">
      <w:pPr>
        <w:pStyle w:val="Paragraph2"/>
        <w:tabs>
          <w:tab w:val="left" w:pos="1080"/>
        </w:tabs>
        <w:suppressAutoHyphens/>
        <w:ind w:left="1080"/>
        <w:rPr>
          <w:lang w:val="es-CO" w:eastAsia="ar-SA"/>
        </w:rPr>
      </w:pPr>
    </w:p>
    <w:p w:rsidR="008B037A" w:rsidRDefault="008B037A" w:rsidP="008B037A">
      <w:pPr>
        <w:pStyle w:val="Paragraph2"/>
        <w:numPr>
          <w:ilvl w:val="1"/>
          <w:numId w:val="44"/>
        </w:numPr>
        <w:tabs>
          <w:tab w:val="left" w:pos="1080"/>
        </w:tabs>
        <w:suppressAutoHyphens/>
        <w:rPr>
          <w:lang w:val="es-CO" w:eastAsia="ar-SA"/>
        </w:rPr>
      </w:pPr>
      <w:r>
        <w:rPr>
          <w:lang w:val="es-CO" w:eastAsia="ar-SA"/>
        </w:rPr>
        <w:t>Una base de datos de conocimiento.</w:t>
      </w:r>
    </w:p>
    <w:p w:rsidR="008B037A" w:rsidRDefault="008B037A" w:rsidP="008B037A">
      <w:pPr>
        <w:pStyle w:val="Paragraph2"/>
        <w:numPr>
          <w:ilvl w:val="1"/>
          <w:numId w:val="44"/>
        </w:numPr>
        <w:tabs>
          <w:tab w:val="left" w:pos="1080"/>
        </w:tabs>
        <w:suppressAutoHyphens/>
        <w:rPr>
          <w:lang w:val="es-CO" w:eastAsia="ar-SA"/>
        </w:rPr>
      </w:pPr>
      <w:r>
        <w:rPr>
          <w:lang w:val="es-CO" w:eastAsia="ar-SA"/>
        </w:rPr>
        <w:t>Mapas de ubicación geográfica</w:t>
      </w:r>
    </w:p>
    <w:p w:rsidR="00052A74" w:rsidRDefault="00052A74" w:rsidP="00052A74">
      <w:pPr>
        <w:pStyle w:val="Paragraph2"/>
        <w:tabs>
          <w:tab w:val="left" w:pos="1080"/>
        </w:tabs>
        <w:suppressAutoHyphens/>
        <w:ind w:left="1800"/>
        <w:rPr>
          <w:lang w:val="es-CO" w:eastAsia="ar-SA"/>
        </w:rPr>
      </w:pPr>
    </w:p>
    <w:p w:rsidR="00915657" w:rsidRDefault="00915657" w:rsidP="00915657">
      <w:pPr>
        <w:pStyle w:val="Paragraph2"/>
        <w:numPr>
          <w:ilvl w:val="0"/>
          <w:numId w:val="44"/>
        </w:numPr>
        <w:tabs>
          <w:tab w:val="left" w:pos="1080"/>
        </w:tabs>
        <w:suppressAutoHyphens/>
        <w:rPr>
          <w:lang w:val="es-CO" w:eastAsia="ar-SA"/>
        </w:rPr>
      </w:pPr>
      <w:r>
        <w:rPr>
          <w:lang w:val="es-CO" w:eastAsia="ar-SA"/>
        </w:rPr>
        <w:t xml:space="preserve">Que datos son necesarios para la optimización de </w:t>
      </w:r>
      <w:r w:rsidR="008B037A">
        <w:rPr>
          <w:lang w:val="es-CO" w:eastAsia="ar-SA"/>
        </w:rPr>
        <w:t>logística de distribución</w:t>
      </w:r>
      <w:r>
        <w:rPr>
          <w:lang w:val="es-CO" w:eastAsia="ar-SA"/>
        </w:rPr>
        <w:t>?</w:t>
      </w:r>
    </w:p>
    <w:p w:rsidR="00052A74" w:rsidRDefault="00052A74" w:rsidP="00052A74">
      <w:pPr>
        <w:pStyle w:val="Paragraph2"/>
        <w:tabs>
          <w:tab w:val="left" w:pos="1080"/>
        </w:tabs>
        <w:suppressAutoHyphens/>
        <w:ind w:left="1080"/>
        <w:rPr>
          <w:lang w:val="es-CO" w:eastAsia="ar-SA"/>
        </w:rPr>
      </w:pPr>
    </w:p>
    <w:p w:rsidR="008B037A" w:rsidRDefault="008B037A" w:rsidP="008B037A">
      <w:pPr>
        <w:pStyle w:val="Paragraph2"/>
        <w:numPr>
          <w:ilvl w:val="1"/>
          <w:numId w:val="44"/>
        </w:numPr>
        <w:tabs>
          <w:tab w:val="left" w:pos="1080"/>
        </w:tabs>
        <w:suppressAutoHyphens/>
        <w:rPr>
          <w:lang w:val="es-CO" w:eastAsia="ar-SA"/>
        </w:rPr>
      </w:pPr>
      <w:r>
        <w:rPr>
          <w:lang w:val="es-CO" w:eastAsia="ar-SA"/>
        </w:rPr>
        <w:t>En este caso en particular:</w:t>
      </w:r>
    </w:p>
    <w:p w:rsidR="008B037A" w:rsidRDefault="008B037A" w:rsidP="008B037A">
      <w:pPr>
        <w:pStyle w:val="Paragraph2"/>
        <w:numPr>
          <w:ilvl w:val="2"/>
          <w:numId w:val="44"/>
        </w:numPr>
        <w:tabs>
          <w:tab w:val="left" w:pos="1080"/>
        </w:tabs>
        <w:suppressAutoHyphens/>
        <w:rPr>
          <w:lang w:val="es-CO" w:eastAsia="ar-SA"/>
        </w:rPr>
      </w:pPr>
      <w:r>
        <w:rPr>
          <w:lang w:val="es-CO" w:eastAsia="ar-SA"/>
        </w:rPr>
        <w:t>Hora de reporte de novedad.</w:t>
      </w:r>
    </w:p>
    <w:p w:rsidR="008B037A" w:rsidRDefault="008B037A" w:rsidP="008B037A">
      <w:pPr>
        <w:pStyle w:val="Paragraph2"/>
        <w:numPr>
          <w:ilvl w:val="2"/>
          <w:numId w:val="44"/>
        </w:numPr>
        <w:tabs>
          <w:tab w:val="left" w:pos="1080"/>
        </w:tabs>
        <w:suppressAutoHyphens/>
        <w:rPr>
          <w:lang w:val="es-CO" w:eastAsia="ar-SA"/>
        </w:rPr>
      </w:pPr>
      <w:r>
        <w:rPr>
          <w:lang w:val="es-CO" w:eastAsia="ar-SA"/>
        </w:rPr>
        <w:t>Tiempo en el cual se debe atender</w:t>
      </w:r>
    </w:p>
    <w:p w:rsidR="008B037A" w:rsidRDefault="008B037A" w:rsidP="008B037A">
      <w:pPr>
        <w:pStyle w:val="Paragraph2"/>
        <w:numPr>
          <w:ilvl w:val="2"/>
          <w:numId w:val="44"/>
        </w:numPr>
        <w:tabs>
          <w:tab w:val="left" w:pos="1080"/>
        </w:tabs>
        <w:suppressAutoHyphens/>
        <w:rPr>
          <w:lang w:val="es-CO" w:eastAsia="ar-SA"/>
        </w:rPr>
      </w:pPr>
      <w:r>
        <w:rPr>
          <w:lang w:val="es-CO" w:eastAsia="ar-SA"/>
        </w:rPr>
        <w:t>Ubicación del servicio.</w:t>
      </w:r>
    </w:p>
    <w:p w:rsidR="008B037A" w:rsidRDefault="008B037A" w:rsidP="008B037A">
      <w:pPr>
        <w:pStyle w:val="Paragraph2"/>
        <w:numPr>
          <w:ilvl w:val="2"/>
          <w:numId w:val="44"/>
        </w:numPr>
        <w:tabs>
          <w:tab w:val="left" w:pos="1080"/>
        </w:tabs>
        <w:suppressAutoHyphens/>
        <w:rPr>
          <w:lang w:val="es-CO" w:eastAsia="ar-SA"/>
        </w:rPr>
      </w:pPr>
      <w:r>
        <w:rPr>
          <w:lang w:val="es-CO" w:eastAsia="ar-SA"/>
        </w:rPr>
        <w:t>Material requerido para atender el servicio.</w:t>
      </w:r>
    </w:p>
    <w:p w:rsidR="00052A74" w:rsidRPr="008B037A" w:rsidRDefault="00052A74" w:rsidP="00052A74">
      <w:pPr>
        <w:pStyle w:val="Paragraph2"/>
        <w:tabs>
          <w:tab w:val="left" w:pos="1080"/>
        </w:tabs>
        <w:suppressAutoHyphens/>
        <w:ind w:left="2520"/>
        <w:rPr>
          <w:lang w:val="es-CO" w:eastAsia="ar-SA"/>
        </w:rPr>
      </w:pPr>
    </w:p>
    <w:p w:rsidR="00915657" w:rsidRDefault="00D16951" w:rsidP="00915657">
      <w:pPr>
        <w:pStyle w:val="Paragraph2"/>
        <w:numPr>
          <w:ilvl w:val="0"/>
          <w:numId w:val="44"/>
        </w:numPr>
        <w:tabs>
          <w:tab w:val="left" w:pos="1080"/>
        </w:tabs>
        <w:suppressAutoHyphens/>
        <w:rPr>
          <w:lang w:val="es-CO" w:eastAsia="ar-SA"/>
        </w:rPr>
      </w:pPr>
      <w:r>
        <w:rPr>
          <w:lang w:val="es-CO" w:eastAsia="ar-SA"/>
        </w:rPr>
        <w:t>Cuáles</w:t>
      </w:r>
      <w:r w:rsidR="00915657">
        <w:rPr>
          <w:lang w:val="es-CO" w:eastAsia="ar-SA"/>
        </w:rPr>
        <w:t xml:space="preserve"> son sus criterios para saber que un diagrama </w:t>
      </w:r>
      <w:r w:rsidR="00915657" w:rsidRPr="00915657">
        <w:rPr>
          <w:lang w:val="es-CO" w:eastAsia="ar-SA"/>
        </w:rPr>
        <w:t xml:space="preserve">logística de distribución </w:t>
      </w:r>
      <w:r>
        <w:rPr>
          <w:lang w:val="es-CO" w:eastAsia="ar-SA"/>
        </w:rPr>
        <w:t>está</w:t>
      </w:r>
      <w:r w:rsidR="00915657">
        <w:rPr>
          <w:lang w:val="es-CO" w:eastAsia="ar-SA"/>
        </w:rPr>
        <w:t xml:space="preserve"> bien realizado?</w:t>
      </w:r>
    </w:p>
    <w:p w:rsidR="00052A74" w:rsidRDefault="00052A74" w:rsidP="00052A74">
      <w:pPr>
        <w:pStyle w:val="Paragraph2"/>
        <w:tabs>
          <w:tab w:val="left" w:pos="1080"/>
        </w:tabs>
        <w:suppressAutoHyphens/>
        <w:ind w:left="1080"/>
        <w:rPr>
          <w:lang w:val="es-CO" w:eastAsia="ar-SA"/>
        </w:rPr>
      </w:pPr>
    </w:p>
    <w:p w:rsidR="00D16951" w:rsidRDefault="00D16951" w:rsidP="00D16951">
      <w:pPr>
        <w:pStyle w:val="Paragraph2"/>
        <w:numPr>
          <w:ilvl w:val="1"/>
          <w:numId w:val="44"/>
        </w:numPr>
        <w:tabs>
          <w:tab w:val="left" w:pos="1080"/>
        </w:tabs>
        <w:suppressAutoHyphens/>
        <w:rPr>
          <w:lang w:val="es-CO" w:eastAsia="ar-SA"/>
        </w:rPr>
      </w:pPr>
      <w:r>
        <w:rPr>
          <w:lang w:val="es-CO" w:eastAsia="ar-SA"/>
        </w:rPr>
        <w:t xml:space="preserve">En este momento como se realiza el procedimiento diario es por cercanías, entre los centros de acopio y el servicio a cumplir. </w:t>
      </w:r>
    </w:p>
    <w:p w:rsidR="00052A74" w:rsidRDefault="00052A74" w:rsidP="00052A74">
      <w:pPr>
        <w:pStyle w:val="Paragraph2"/>
        <w:tabs>
          <w:tab w:val="left" w:pos="1080"/>
        </w:tabs>
        <w:suppressAutoHyphens/>
        <w:ind w:left="1800"/>
        <w:rPr>
          <w:lang w:val="es-CO" w:eastAsia="ar-SA"/>
        </w:rPr>
      </w:pPr>
    </w:p>
    <w:p w:rsidR="00CB73F2" w:rsidRDefault="00CB73F2" w:rsidP="00CB73F2">
      <w:pPr>
        <w:numPr>
          <w:ilvl w:val="0"/>
          <w:numId w:val="29"/>
        </w:numPr>
        <w:rPr>
          <w:lang w:val="es-ES"/>
        </w:rPr>
      </w:pPr>
      <w:r w:rsidRPr="00CB73F2">
        <w:rPr>
          <w:lang w:val="es-ES"/>
        </w:rPr>
        <w:t xml:space="preserve">Cuál es la salida que usted </w:t>
      </w:r>
      <w:r w:rsidR="00052A74">
        <w:rPr>
          <w:lang w:val="es-ES"/>
        </w:rPr>
        <w:t xml:space="preserve">esperaría  de un </w:t>
      </w:r>
      <w:r w:rsidRPr="00CB73F2">
        <w:rPr>
          <w:lang w:val="es-ES"/>
        </w:rPr>
        <w:t xml:space="preserve"> modelo</w:t>
      </w:r>
      <w:r w:rsidR="00052A74">
        <w:rPr>
          <w:lang w:val="es-ES"/>
        </w:rPr>
        <w:t xml:space="preserve"> optimo</w:t>
      </w:r>
      <w:r w:rsidRPr="00CB73F2">
        <w:rPr>
          <w:lang w:val="es-ES"/>
        </w:rPr>
        <w:t>?</w:t>
      </w:r>
    </w:p>
    <w:p w:rsidR="00052A74" w:rsidRDefault="00052A74" w:rsidP="00052A74">
      <w:pPr>
        <w:ind w:left="1080"/>
        <w:rPr>
          <w:lang w:val="es-ES"/>
        </w:rPr>
      </w:pPr>
    </w:p>
    <w:p w:rsidR="00052A74" w:rsidRDefault="00052A74" w:rsidP="00052A74">
      <w:pPr>
        <w:numPr>
          <w:ilvl w:val="1"/>
          <w:numId w:val="29"/>
        </w:numPr>
        <w:rPr>
          <w:lang w:val="es-ES"/>
        </w:rPr>
      </w:pPr>
      <w:r>
        <w:rPr>
          <w:lang w:val="es-ES"/>
        </w:rPr>
        <w:t xml:space="preserve">Una representación de todas las rutas asignadas a los vehículos de forma grafica y en grilla  </w:t>
      </w:r>
    </w:p>
    <w:p w:rsidR="00052A74" w:rsidRDefault="00052A74" w:rsidP="00052A74">
      <w:pPr>
        <w:ind w:left="1800"/>
        <w:rPr>
          <w:lang w:val="es-ES"/>
        </w:rPr>
      </w:pPr>
    </w:p>
    <w:p w:rsidR="00FE1E0B" w:rsidRDefault="00E078E5" w:rsidP="00FE1E0B">
      <w:pPr>
        <w:numPr>
          <w:ilvl w:val="0"/>
          <w:numId w:val="29"/>
        </w:numPr>
        <w:rPr>
          <w:lang w:val="es-ES"/>
        </w:rPr>
      </w:pPr>
      <w:r>
        <w:rPr>
          <w:lang w:val="es-ES"/>
        </w:rPr>
        <w:t>Como tra</w:t>
      </w:r>
      <w:r w:rsidRPr="00FE1E0B">
        <w:rPr>
          <w:lang w:val="es-ES"/>
        </w:rPr>
        <w:t>taría</w:t>
      </w:r>
      <w:r w:rsidR="00FE1E0B" w:rsidRPr="00FE1E0B">
        <w:rPr>
          <w:lang w:val="es-ES"/>
        </w:rPr>
        <w:t xml:space="preserve"> usted la problemática de logística de distribución?</w:t>
      </w:r>
    </w:p>
    <w:p w:rsidR="00E86CC9" w:rsidRDefault="00E86CC9" w:rsidP="00E86CC9">
      <w:pPr>
        <w:ind w:left="1080"/>
        <w:rPr>
          <w:lang w:val="es-ES"/>
        </w:rPr>
      </w:pPr>
    </w:p>
    <w:p w:rsidR="00052A74" w:rsidRDefault="00E86CC9" w:rsidP="00E86CC9">
      <w:pPr>
        <w:numPr>
          <w:ilvl w:val="1"/>
          <w:numId w:val="29"/>
        </w:numPr>
        <w:jc w:val="both"/>
        <w:rPr>
          <w:lang w:val="es-ES"/>
        </w:rPr>
      </w:pPr>
      <w:r>
        <w:rPr>
          <w:lang w:val="es-ES"/>
        </w:rPr>
        <w:t xml:space="preserve">con un programa en el cual se ingresaran los vehículos, lugares de servicios, y centros de acopio y el mismo programa entregara resultados, los cuales se le entregarían a los operadores de los vehículos.  </w:t>
      </w:r>
    </w:p>
    <w:p w:rsidR="00E86CC9" w:rsidRPr="00FE1E0B" w:rsidRDefault="00E86CC9" w:rsidP="00E86CC9">
      <w:pPr>
        <w:ind w:left="1800"/>
        <w:jc w:val="both"/>
        <w:rPr>
          <w:lang w:val="es-ES"/>
        </w:rPr>
      </w:pPr>
    </w:p>
    <w:bookmarkEnd w:id="26"/>
    <w:p w:rsidR="001B27AA" w:rsidRPr="001B27AA" w:rsidRDefault="001B27AA" w:rsidP="001B27AA">
      <w:pPr>
        <w:rPr>
          <w:lang w:val="es-CO"/>
        </w:rPr>
      </w:pPr>
    </w:p>
    <w:p w:rsidR="000A0910" w:rsidRPr="001607FD" w:rsidRDefault="001607FD">
      <w:pPr>
        <w:pStyle w:val="Ttulo1"/>
        <w:rPr>
          <w:lang w:val="es-CO"/>
        </w:rPr>
      </w:pPr>
      <w:bookmarkStart w:id="27" w:name="_Toc379183604"/>
      <w:bookmarkStart w:id="28" w:name="_Toc225720127"/>
      <w:r w:rsidRPr="001607FD">
        <w:rPr>
          <w:lang w:val="es-CO"/>
        </w:rPr>
        <w:t xml:space="preserve">Evaluar </w:t>
      </w:r>
      <w:smartTag w:uri="urn:schemas-microsoft-com:office:smarttags" w:element="PersonName">
        <w:smartTagPr>
          <w:attr w:name="ProductID" w:val="la Soluci￳n"/>
        </w:smartTagPr>
        <w:r w:rsidRPr="001607FD">
          <w:rPr>
            <w:lang w:val="es-CO"/>
          </w:rPr>
          <w:t>la Solución</w:t>
        </w:r>
      </w:smartTag>
      <w:r w:rsidRPr="001607FD">
        <w:rPr>
          <w:lang w:val="es-CO"/>
        </w:rPr>
        <w:t xml:space="preserve"> </w:t>
      </w:r>
      <w:r w:rsidR="000A0910" w:rsidRPr="001607FD">
        <w:rPr>
          <w:lang w:val="es-CO"/>
        </w:rPr>
        <w:t>(</w:t>
      </w:r>
      <w:r w:rsidRPr="001607FD">
        <w:rPr>
          <w:lang w:val="es-CO"/>
        </w:rPr>
        <w:t>Si Aplica</w:t>
      </w:r>
      <w:r w:rsidR="000A0910" w:rsidRPr="001607FD">
        <w:rPr>
          <w:lang w:val="es-CO"/>
        </w:rPr>
        <w:t>)</w:t>
      </w:r>
      <w:bookmarkEnd w:id="27"/>
      <w:bookmarkEnd w:id="28"/>
    </w:p>
    <w:p w:rsidR="004B6B7D" w:rsidRDefault="004B6B7D" w:rsidP="004B6B7D">
      <w:pPr>
        <w:pStyle w:val="Paragraph2"/>
        <w:rPr>
          <w:lang w:val="es-ES"/>
        </w:rPr>
      </w:pPr>
      <w:bookmarkStart w:id="29" w:name="_Toc431207026"/>
      <w:r>
        <w:rPr>
          <w:lang w:val="es-ES"/>
        </w:rPr>
        <w:t>Si Ud. pudiera controlar todo lo anteriormente mencionado con un programa de software que le permita</w:t>
      </w:r>
      <w:r w:rsidRPr="004B6B7D">
        <w:rPr>
          <w:lang w:val="es-ES"/>
        </w:rPr>
        <w:t xml:space="preserve"> </w:t>
      </w:r>
    </w:p>
    <w:p w:rsidR="00880925" w:rsidRDefault="000A0910">
      <w:pPr>
        <w:pStyle w:val="Paragraph2"/>
        <w:ind w:left="1080"/>
        <w:rPr>
          <w:lang w:val="es-ES"/>
        </w:rPr>
      </w:pPr>
      <w:r>
        <w:sym w:font="Symbol" w:char="F0B7"/>
      </w:r>
      <w:r w:rsidRPr="004B6B7D">
        <w:rPr>
          <w:lang w:val="es-ES"/>
        </w:rPr>
        <w:t xml:space="preserve"> </w:t>
      </w:r>
      <w:r w:rsidR="00FE42AC">
        <w:rPr>
          <w:lang w:val="es-ES"/>
        </w:rPr>
        <w:tab/>
        <w:t>Que parámetros utilizaría para definición</w:t>
      </w:r>
      <w:r w:rsidR="004B6B7D">
        <w:rPr>
          <w:lang w:val="es-ES"/>
        </w:rPr>
        <w:t xml:space="preserve"> de entrega a clientes (Demanda)</w:t>
      </w:r>
      <w:r w:rsidR="00880925">
        <w:rPr>
          <w:lang w:val="es-ES"/>
        </w:rPr>
        <w:t>?</w:t>
      </w:r>
    </w:p>
    <w:p w:rsidR="00880925" w:rsidRDefault="00880925">
      <w:pPr>
        <w:pStyle w:val="Paragraph2"/>
        <w:ind w:left="1080"/>
        <w:rPr>
          <w:lang w:val="es-ES"/>
        </w:rPr>
      </w:pPr>
    </w:p>
    <w:p w:rsidR="000A0910" w:rsidRDefault="00880925" w:rsidP="00880925">
      <w:pPr>
        <w:pStyle w:val="Paragraph2"/>
        <w:numPr>
          <w:ilvl w:val="1"/>
          <w:numId w:val="43"/>
        </w:numPr>
        <w:rPr>
          <w:lang w:val="es-ES"/>
        </w:rPr>
      </w:pPr>
      <w:r>
        <w:rPr>
          <w:lang w:val="es-ES"/>
        </w:rPr>
        <w:t>Tiempos de atención al servicio.</w:t>
      </w:r>
    </w:p>
    <w:p w:rsidR="00880925" w:rsidRDefault="00880925" w:rsidP="00880925">
      <w:pPr>
        <w:pStyle w:val="Paragraph2"/>
        <w:numPr>
          <w:ilvl w:val="1"/>
          <w:numId w:val="43"/>
        </w:numPr>
        <w:rPr>
          <w:lang w:val="es-ES"/>
        </w:rPr>
      </w:pPr>
      <w:r>
        <w:rPr>
          <w:lang w:val="es-ES"/>
        </w:rPr>
        <w:t>Cantidad de vehículos.</w:t>
      </w:r>
    </w:p>
    <w:p w:rsidR="00880925" w:rsidRDefault="00880925" w:rsidP="00880925">
      <w:pPr>
        <w:pStyle w:val="Paragraph2"/>
        <w:numPr>
          <w:ilvl w:val="1"/>
          <w:numId w:val="43"/>
        </w:numPr>
        <w:rPr>
          <w:lang w:val="es-ES"/>
        </w:rPr>
      </w:pPr>
      <w:r>
        <w:rPr>
          <w:lang w:val="es-ES"/>
        </w:rPr>
        <w:t>Cantidad de centros de acopio</w:t>
      </w:r>
    </w:p>
    <w:p w:rsidR="00880925" w:rsidRDefault="00880925" w:rsidP="00880925">
      <w:pPr>
        <w:pStyle w:val="Paragraph2"/>
        <w:numPr>
          <w:ilvl w:val="1"/>
          <w:numId w:val="43"/>
        </w:numPr>
        <w:rPr>
          <w:lang w:val="es-ES"/>
        </w:rPr>
      </w:pPr>
      <w:r>
        <w:rPr>
          <w:lang w:val="es-ES"/>
        </w:rPr>
        <w:t>Hora de atención al servicio</w:t>
      </w:r>
    </w:p>
    <w:p w:rsidR="00880925" w:rsidRDefault="00880925" w:rsidP="00880925">
      <w:pPr>
        <w:pStyle w:val="Paragraph2"/>
        <w:ind w:left="2160"/>
        <w:rPr>
          <w:lang w:val="es-ES"/>
        </w:rPr>
      </w:pPr>
    </w:p>
    <w:p w:rsidR="00FE42AC" w:rsidRDefault="00FE42AC" w:rsidP="00FE42AC">
      <w:pPr>
        <w:pStyle w:val="Paragraph2"/>
        <w:numPr>
          <w:ilvl w:val="0"/>
          <w:numId w:val="43"/>
        </w:numPr>
        <w:rPr>
          <w:lang w:val="es-ES"/>
        </w:rPr>
      </w:pPr>
      <w:r>
        <w:rPr>
          <w:lang w:val="es-ES"/>
        </w:rPr>
        <w:t>A que variables le asignaría más importancia ejemplo (tiempo de entrega, costo de rodamiento)?</w:t>
      </w:r>
    </w:p>
    <w:p w:rsidR="00880925" w:rsidRDefault="00880925" w:rsidP="00880925">
      <w:pPr>
        <w:pStyle w:val="Paragraph2"/>
        <w:ind w:left="1440"/>
        <w:rPr>
          <w:lang w:val="es-ES"/>
        </w:rPr>
      </w:pPr>
    </w:p>
    <w:p w:rsidR="00880925" w:rsidRDefault="00880925" w:rsidP="00880925">
      <w:pPr>
        <w:pStyle w:val="Paragraph2"/>
        <w:numPr>
          <w:ilvl w:val="1"/>
          <w:numId w:val="43"/>
        </w:numPr>
        <w:rPr>
          <w:lang w:val="es-ES"/>
        </w:rPr>
      </w:pPr>
      <w:r>
        <w:rPr>
          <w:lang w:val="es-ES"/>
        </w:rPr>
        <w:t>Cercanía entre servicios y centro de distribución.</w:t>
      </w:r>
    </w:p>
    <w:p w:rsidR="00880925" w:rsidRPr="004B6B7D" w:rsidRDefault="00880925" w:rsidP="00880925">
      <w:pPr>
        <w:pStyle w:val="Paragraph2"/>
        <w:numPr>
          <w:ilvl w:val="1"/>
          <w:numId w:val="43"/>
        </w:numPr>
        <w:rPr>
          <w:lang w:val="es-ES"/>
        </w:rPr>
      </w:pPr>
      <w:r>
        <w:rPr>
          <w:lang w:val="es-ES"/>
        </w:rPr>
        <w:lastRenderedPageBreak/>
        <w:t>Vehículos disponibles en su orden respectivo.</w:t>
      </w:r>
    </w:p>
    <w:p w:rsidR="00FE42AC" w:rsidRDefault="00FE42AC">
      <w:pPr>
        <w:pStyle w:val="Paragraph2"/>
        <w:ind w:left="1080"/>
        <w:rPr>
          <w:lang w:val="es-ES"/>
        </w:rPr>
      </w:pPr>
    </w:p>
    <w:p w:rsidR="000A0910" w:rsidRPr="009F4E5D" w:rsidRDefault="000A0910">
      <w:pPr>
        <w:pStyle w:val="Paragraph2"/>
        <w:rPr>
          <w:lang w:val="es-ES"/>
        </w:rPr>
      </w:pPr>
    </w:p>
    <w:p w:rsidR="000A0910" w:rsidRDefault="001607FD">
      <w:pPr>
        <w:pStyle w:val="Ttulo1"/>
      </w:pPr>
      <w:bookmarkStart w:id="30" w:name="_Toc379183605"/>
      <w:bookmarkStart w:id="31" w:name="_Toc225720128"/>
      <w:bookmarkEnd w:id="29"/>
      <w:r w:rsidRPr="009F4E5D">
        <w:rPr>
          <w:lang w:val="es-ES"/>
        </w:rPr>
        <w:t>Evaluar</w:t>
      </w:r>
      <w:r>
        <w:t xml:space="preserve"> </w:t>
      </w:r>
      <w:smartTag w:uri="urn:schemas-microsoft-com:office:smarttags" w:element="PersonName">
        <w:smartTagPr>
          <w:attr w:name="ProductID" w:val="la Oportunidad"/>
        </w:smartTagPr>
        <w:r>
          <w:t>la</w:t>
        </w:r>
        <w:r w:rsidRPr="009F4E5D">
          <w:rPr>
            <w:lang w:val="es-ES"/>
          </w:rPr>
          <w:t xml:space="preserve"> Oportunidad</w:t>
        </w:r>
      </w:smartTag>
      <w:bookmarkEnd w:id="30"/>
      <w:bookmarkEnd w:id="31"/>
    </w:p>
    <w:p w:rsidR="000A0910" w:rsidRDefault="001607FD">
      <w:pPr>
        <w:pStyle w:val="Paragraph2"/>
        <w:numPr>
          <w:ilvl w:val="0"/>
          <w:numId w:val="30"/>
        </w:numPr>
        <w:rPr>
          <w:lang w:val="es-CO"/>
        </w:rPr>
      </w:pPr>
      <w:bookmarkStart w:id="32" w:name="_Toc431207028"/>
      <w:r w:rsidRPr="001607FD">
        <w:rPr>
          <w:lang w:val="es-CO"/>
        </w:rPr>
        <w:t xml:space="preserve">Quién necesita esta aplicación en su </w:t>
      </w:r>
      <w:r w:rsidR="004B6B7D">
        <w:rPr>
          <w:lang w:val="es-CO"/>
        </w:rPr>
        <w:t>grupo</w:t>
      </w:r>
      <w:r w:rsidRPr="001607FD">
        <w:rPr>
          <w:lang w:val="es-CO"/>
        </w:rPr>
        <w:t>?</w:t>
      </w:r>
      <w:r w:rsidR="000A0910" w:rsidRPr="001607FD">
        <w:rPr>
          <w:lang w:val="es-CO"/>
        </w:rPr>
        <w:t xml:space="preserve"> </w:t>
      </w:r>
    </w:p>
    <w:p w:rsidR="00880925" w:rsidRDefault="00880925" w:rsidP="00880925">
      <w:pPr>
        <w:pStyle w:val="Paragraph2"/>
        <w:ind w:left="1080"/>
        <w:rPr>
          <w:lang w:val="es-CO"/>
        </w:rPr>
      </w:pPr>
    </w:p>
    <w:p w:rsidR="00880925" w:rsidRDefault="00880925" w:rsidP="00880925">
      <w:pPr>
        <w:pStyle w:val="Paragraph2"/>
        <w:numPr>
          <w:ilvl w:val="1"/>
          <w:numId w:val="30"/>
        </w:numPr>
        <w:rPr>
          <w:lang w:val="es-CO"/>
        </w:rPr>
      </w:pPr>
      <w:r>
        <w:rPr>
          <w:lang w:val="es-CO"/>
        </w:rPr>
        <w:t>Los analistas y supervisores</w:t>
      </w:r>
    </w:p>
    <w:p w:rsidR="00880925" w:rsidRPr="001607FD" w:rsidRDefault="00880925" w:rsidP="00880925">
      <w:pPr>
        <w:pStyle w:val="Paragraph2"/>
        <w:ind w:left="1800"/>
        <w:rPr>
          <w:lang w:val="es-CO"/>
        </w:rPr>
      </w:pPr>
    </w:p>
    <w:p w:rsidR="000A0910" w:rsidRDefault="001607FD">
      <w:pPr>
        <w:pStyle w:val="Paragraph2"/>
        <w:numPr>
          <w:ilvl w:val="0"/>
          <w:numId w:val="30"/>
        </w:numPr>
        <w:rPr>
          <w:lang w:val="es-CO"/>
        </w:rPr>
      </w:pPr>
      <w:r w:rsidRPr="001607FD">
        <w:rPr>
          <w:lang w:val="es-CO"/>
        </w:rPr>
        <w:t>Cuántos de estos usuarios podrían usar la aplicaci</w:t>
      </w:r>
      <w:r>
        <w:rPr>
          <w:lang w:val="es-CO"/>
        </w:rPr>
        <w:t>ón?</w:t>
      </w:r>
    </w:p>
    <w:p w:rsidR="00880925" w:rsidRDefault="00880925" w:rsidP="00880925">
      <w:pPr>
        <w:pStyle w:val="Paragraph2"/>
        <w:ind w:left="1080"/>
        <w:rPr>
          <w:lang w:val="es-CO"/>
        </w:rPr>
      </w:pPr>
    </w:p>
    <w:p w:rsidR="00880925" w:rsidRDefault="00880925" w:rsidP="00880925">
      <w:pPr>
        <w:pStyle w:val="Paragraph2"/>
        <w:numPr>
          <w:ilvl w:val="1"/>
          <w:numId w:val="30"/>
        </w:numPr>
        <w:rPr>
          <w:lang w:val="es-CO"/>
        </w:rPr>
      </w:pPr>
      <w:r>
        <w:rPr>
          <w:lang w:val="es-CO"/>
        </w:rPr>
        <w:t>Alrededor de 4 personas</w:t>
      </w:r>
    </w:p>
    <w:p w:rsidR="00880925" w:rsidRPr="001607FD" w:rsidRDefault="00880925" w:rsidP="00880925">
      <w:pPr>
        <w:pStyle w:val="Paragraph2"/>
        <w:ind w:left="1800"/>
        <w:rPr>
          <w:lang w:val="es-CO"/>
        </w:rPr>
      </w:pPr>
    </w:p>
    <w:p w:rsidR="000A0910" w:rsidRDefault="001607FD">
      <w:pPr>
        <w:pStyle w:val="Paragraph2"/>
        <w:numPr>
          <w:ilvl w:val="0"/>
          <w:numId w:val="30"/>
        </w:numPr>
        <w:rPr>
          <w:lang w:val="es-CO"/>
        </w:rPr>
      </w:pPr>
      <w:r w:rsidRPr="001607FD">
        <w:rPr>
          <w:lang w:val="es-CO"/>
        </w:rPr>
        <w:t>Cómo podría evaluar una solución exitosa</w:t>
      </w:r>
      <w:r>
        <w:rPr>
          <w:lang w:val="es-CO"/>
        </w:rPr>
        <w:t>?</w:t>
      </w:r>
    </w:p>
    <w:p w:rsidR="00880925" w:rsidRDefault="00880925" w:rsidP="00880925">
      <w:pPr>
        <w:pStyle w:val="Paragraph2"/>
        <w:ind w:left="1080"/>
        <w:rPr>
          <w:lang w:val="es-CO"/>
        </w:rPr>
      </w:pPr>
    </w:p>
    <w:p w:rsidR="00880925" w:rsidRDefault="00880925" w:rsidP="00880925">
      <w:pPr>
        <w:pStyle w:val="Paragraph2"/>
        <w:numPr>
          <w:ilvl w:val="1"/>
          <w:numId w:val="30"/>
        </w:numPr>
        <w:rPr>
          <w:lang w:val="es-CO"/>
        </w:rPr>
      </w:pPr>
      <w:r>
        <w:rPr>
          <w:lang w:val="es-CO"/>
        </w:rPr>
        <w:t>Comparando con el estado actual del servicio al cliente, este debe ser superior al que se esta prestando.</w:t>
      </w:r>
    </w:p>
    <w:p w:rsidR="00880925" w:rsidRPr="001607FD" w:rsidRDefault="00880925" w:rsidP="00880925">
      <w:pPr>
        <w:pStyle w:val="Paragraph2"/>
        <w:ind w:left="1800"/>
        <w:rPr>
          <w:lang w:val="es-CO"/>
        </w:rPr>
      </w:pPr>
    </w:p>
    <w:p w:rsidR="000A0910" w:rsidRPr="00D94F88" w:rsidRDefault="001607FD">
      <w:pPr>
        <w:pStyle w:val="Ttulo1"/>
        <w:rPr>
          <w:lang w:val="es-ES"/>
        </w:rPr>
      </w:pPr>
      <w:bookmarkStart w:id="33" w:name="_Toc379183606"/>
      <w:bookmarkStart w:id="34" w:name="_Toc225720129"/>
      <w:bookmarkEnd w:id="32"/>
      <w:r w:rsidRPr="00D94F88">
        <w:rPr>
          <w:lang w:val="es-ES"/>
        </w:rPr>
        <w:t>Evaluar Confiabilidad, Desempeño y Necesidades de Soporte</w:t>
      </w:r>
      <w:bookmarkEnd w:id="33"/>
      <w:bookmarkEnd w:id="34"/>
    </w:p>
    <w:p w:rsidR="000A0910" w:rsidRDefault="001607FD">
      <w:pPr>
        <w:pStyle w:val="Paragraph2"/>
        <w:numPr>
          <w:ilvl w:val="0"/>
          <w:numId w:val="32"/>
        </w:numPr>
        <w:rPr>
          <w:lang w:val="es-CO"/>
        </w:rPr>
      </w:pPr>
      <w:r w:rsidRPr="001607FD">
        <w:rPr>
          <w:lang w:val="es-CO"/>
        </w:rPr>
        <w:t>Cuáles son sus expectativas de confiabilidad</w:t>
      </w:r>
      <w:r w:rsidR="000A0910" w:rsidRPr="001607FD">
        <w:rPr>
          <w:lang w:val="es-CO"/>
        </w:rPr>
        <w:t>?</w:t>
      </w:r>
    </w:p>
    <w:p w:rsidR="00880925" w:rsidRDefault="00880925" w:rsidP="00880925">
      <w:pPr>
        <w:pStyle w:val="Paragraph2"/>
        <w:ind w:left="1080"/>
        <w:rPr>
          <w:lang w:val="es-CO"/>
        </w:rPr>
      </w:pPr>
    </w:p>
    <w:p w:rsidR="00880925" w:rsidRDefault="00880925" w:rsidP="00880925">
      <w:pPr>
        <w:pStyle w:val="Paragraph2"/>
        <w:numPr>
          <w:ilvl w:val="1"/>
          <w:numId w:val="32"/>
        </w:numPr>
        <w:rPr>
          <w:lang w:val="es-CO"/>
        </w:rPr>
      </w:pPr>
      <w:r>
        <w:rPr>
          <w:lang w:val="es-CO"/>
        </w:rPr>
        <w:t>Que el criterio de cercanías sea el más acertado posible.</w:t>
      </w:r>
    </w:p>
    <w:p w:rsidR="00880925" w:rsidRPr="001607FD" w:rsidRDefault="00880925" w:rsidP="00880925">
      <w:pPr>
        <w:pStyle w:val="Paragraph2"/>
        <w:ind w:left="1800"/>
        <w:rPr>
          <w:lang w:val="es-CO"/>
        </w:rPr>
      </w:pPr>
    </w:p>
    <w:p w:rsidR="00880925" w:rsidRDefault="001607FD" w:rsidP="00880925">
      <w:pPr>
        <w:pStyle w:val="Paragraph2"/>
        <w:numPr>
          <w:ilvl w:val="0"/>
          <w:numId w:val="32"/>
        </w:numPr>
        <w:rPr>
          <w:lang w:val="es-CO"/>
        </w:rPr>
      </w:pPr>
      <w:r w:rsidRPr="001607FD">
        <w:rPr>
          <w:lang w:val="es-CO"/>
        </w:rPr>
        <w:t>Cuáles son sus expectativas de</w:t>
      </w:r>
      <w:r w:rsidR="00A00CE8">
        <w:rPr>
          <w:lang w:val="es-CO"/>
        </w:rPr>
        <w:t xml:space="preserve"> </w:t>
      </w:r>
      <w:r>
        <w:rPr>
          <w:lang w:val="es-CO"/>
        </w:rPr>
        <w:t>desempeño</w:t>
      </w:r>
      <w:r w:rsidRPr="001607FD">
        <w:rPr>
          <w:lang w:val="es-CO"/>
        </w:rPr>
        <w:t>?</w:t>
      </w:r>
    </w:p>
    <w:p w:rsidR="006746FC" w:rsidRDefault="006746FC" w:rsidP="006746FC">
      <w:pPr>
        <w:pStyle w:val="Paragraph2"/>
        <w:ind w:left="1080"/>
        <w:rPr>
          <w:lang w:val="es-CO"/>
        </w:rPr>
      </w:pPr>
    </w:p>
    <w:p w:rsidR="00880925" w:rsidRDefault="00880925" w:rsidP="00880925">
      <w:pPr>
        <w:pStyle w:val="Paragraph2"/>
        <w:numPr>
          <w:ilvl w:val="1"/>
          <w:numId w:val="32"/>
        </w:numPr>
        <w:rPr>
          <w:lang w:val="es-CO"/>
        </w:rPr>
      </w:pPr>
      <w:r>
        <w:rPr>
          <w:lang w:val="es-CO"/>
        </w:rPr>
        <w:t xml:space="preserve">Que el proceso de ruteo sea </w:t>
      </w:r>
      <w:r w:rsidR="006746FC">
        <w:rPr>
          <w:lang w:val="es-CO"/>
        </w:rPr>
        <w:t>más</w:t>
      </w:r>
      <w:r>
        <w:rPr>
          <w:lang w:val="es-CO"/>
        </w:rPr>
        <w:t xml:space="preserve"> e</w:t>
      </w:r>
      <w:r w:rsidR="006746FC">
        <w:rPr>
          <w:lang w:val="es-CO"/>
        </w:rPr>
        <w:t>ficiente.</w:t>
      </w:r>
    </w:p>
    <w:p w:rsidR="006746FC" w:rsidRPr="00880925" w:rsidRDefault="006746FC" w:rsidP="006746FC">
      <w:pPr>
        <w:pStyle w:val="Paragraph2"/>
        <w:ind w:left="1800"/>
        <w:rPr>
          <w:lang w:val="es-CO"/>
        </w:rPr>
      </w:pPr>
    </w:p>
    <w:p w:rsidR="000A0910" w:rsidRDefault="001607FD">
      <w:pPr>
        <w:pStyle w:val="Paragraph2"/>
        <w:numPr>
          <w:ilvl w:val="0"/>
          <w:numId w:val="32"/>
        </w:numPr>
        <w:rPr>
          <w:lang w:val="es-CO"/>
        </w:rPr>
      </w:pPr>
      <w:r w:rsidRPr="001607FD">
        <w:rPr>
          <w:lang w:val="es-CO"/>
        </w:rPr>
        <w:t>Usted tiene necesidades especiales para el soporte?</w:t>
      </w:r>
      <w:r>
        <w:rPr>
          <w:lang w:val="es-CO"/>
        </w:rPr>
        <w:t xml:space="preserve"> Qué hay acerca del mantenimiento y </w:t>
      </w:r>
      <w:r w:rsidRPr="001607FD">
        <w:rPr>
          <w:lang w:val="es-CO"/>
        </w:rPr>
        <w:t xml:space="preserve"> </w:t>
      </w:r>
      <w:r>
        <w:rPr>
          <w:lang w:val="es-CO"/>
        </w:rPr>
        <w:t>acceso al servicio?</w:t>
      </w:r>
    </w:p>
    <w:p w:rsidR="006746FC" w:rsidRDefault="006746FC" w:rsidP="006746FC">
      <w:pPr>
        <w:pStyle w:val="Paragraph2"/>
        <w:ind w:left="1080"/>
        <w:rPr>
          <w:lang w:val="es-CO"/>
        </w:rPr>
      </w:pPr>
    </w:p>
    <w:p w:rsidR="006746FC" w:rsidRDefault="006746FC" w:rsidP="006746FC">
      <w:pPr>
        <w:pStyle w:val="Paragraph2"/>
        <w:numPr>
          <w:ilvl w:val="1"/>
          <w:numId w:val="32"/>
        </w:numPr>
        <w:rPr>
          <w:lang w:val="es-CO"/>
        </w:rPr>
      </w:pPr>
      <w:r>
        <w:rPr>
          <w:lang w:val="es-CO"/>
        </w:rPr>
        <w:t>Actualmente con otras herramientas adquiridas por la compañía se tiene soporte por correo electrónico y en otras presencial.</w:t>
      </w:r>
    </w:p>
    <w:p w:rsidR="006746FC" w:rsidRPr="001607FD" w:rsidRDefault="006746FC" w:rsidP="006746FC">
      <w:pPr>
        <w:pStyle w:val="Paragraph2"/>
        <w:ind w:left="1800"/>
        <w:rPr>
          <w:lang w:val="es-CO"/>
        </w:rPr>
      </w:pPr>
    </w:p>
    <w:p w:rsidR="001607FD" w:rsidRDefault="001607FD">
      <w:pPr>
        <w:pStyle w:val="Paragraph2"/>
        <w:numPr>
          <w:ilvl w:val="0"/>
          <w:numId w:val="32"/>
        </w:numPr>
        <w:rPr>
          <w:lang w:val="es-CO"/>
        </w:rPr>
      </w:pPr>
      <w:r w:rsidRPr="001607FD">
        <w:rPr>
          <w:lang w:val="es-CO"/>
        </w:rPr>
        <w:t>Cuáles son sus requerimientos de seguridad</w:t>
      </w:r>
      <w:r>
        <w:rPr>
          <w:lang w:val="es-CO"/>
        </w:rPr>
        <w:t>?</w:t>
      </w:r>
    </w:p>
    <w:p w:rsidR="006746FC" w:rsidRDefault="006746FC" w:rsidP="006746FC">
      <w:pPr>
        <w:pStyle w:val="Paragraph2"/>
        <w:ind w:left="1080"/>
        <w:rPr>
          <w:lang w:val="es-CO"/>
        </w:rPr>
      </w:pPr>
    </w:p>
    <w:p w:rsidR="006746FC" w:rsidRDefault="006746FC" w:rsidP="006746FC">
      <w:pPr>
        <w:pStyle w:val="Paragraph2"/>
        <w:numPr>
          <w:ilvl w:val="1"/>
          <w:numId w:val="32"/>
        </w:numPr>
        <w:rPr>
          <w:lang w:val="es-CO"/>
        </w:rPr>
      </w:pPr>
      <w:r>
        <w:rPr>
          <w:lang w:val="es-CO"/>
        </w:rPr>
        <w:t>Clave de ingreso al sistema.</w:t>
      </w:r>
    </w:p>
    <w:p w:rsidR="006746FC" w:rsidRPr="001607FD" w:rsidRDefault="006746FC" w:rsidP="006746FC">
      <w:pPr>
        <w:pStyle w:val="Paragraph2"/>
        <w:ind w:left="1800"/>
        <w:rPr>
          <w:lang w:val="es-CO"/>
        </w:rPr>
      </w:pPr>
    </w:p>
    <w:p w:rsidR="000A0910" w:rsidRDefault="001607FD">
      <w:pPr>
        <w:pStyle w:val="Paragraph2"/>
        <w:numPr>
          <w:ilvl w:val="0"/>
          <w:numId w:val="32"/>
        </w:numPr>
        <w:rPr>
          <w:lang w:val="es-CO"/>
        </w:rPr>
      </w:pPr>
      <w:r>
        <w:rPr>
          <w:lang w:val="es-CO"/>
        </w:rPr>
        <w:t>Cuáles son los requerimientos de instalación y configuración?</w:t>
      </w:r>
    </w:p>
    <w:p w:rsidR="006746FC" w:rsidRDefault="006746FC" w:rsidP="006746FC">
      <w:pPr>
        <w:pStyle w:val="Paragraph2"/>
        <w:ind w:left="1080"/>
        <w:rPr>
          <w:lang w:val="es-CO"/>
        </w:rPr>
      </w:pPr>
    </w:p>
    <w:p w:rsidR="006746FC" w:rsidRPr="001607FD" w:rsidRDefault="006746FC" w:rsidP="006746FC">
      <w:pPr>
        <w:pStyle w:val="Paragraph2"/>
        <w:numPr>
          <w:ilvl w:val="1"/>
          <w:numId w:val="32"/>
        </w:numPr>
        <w:rPr>
          <w:lang w:val="es-CO"/>
        </w:rPr>
      </w:pPr>
      <w:r>
        <w:rPr>
          <w:lang w:val="es-CO"/>
        </w:rPr>
        <w:t>Que se pueda instalar en cualquier computador de la compañía.</w:t>
      </w:r>
    </w:p>
    <w:p w:rsidR="000A0910" w:rsidRDefault="001607FD">
      <w:pPr>
        <w:pStyle w:val="Ttulo2"/>
        <w:rPr>
          <w:lang w:val="es-ES"/>
        </w:rPr>
      </w:pPr>
      <w:bookmarkStart w:id="35" w:name="_Toc225720130"/>
      <w:r w:rsidRPr="009F4E5D">
        <w:rPr>
          <w:lang w:val="es-ES"/>
        </w:rPr>
        <w:lastRenderedPageBreak/>
        <w:t>Otros Requerimientos</w:t>
      </w:r>
      <w:bookmarkEnd w:id="35"/>
    </w:p>
    <w:p w:rsidR="006746FC" w:rsidRPr="006746FC" w:rsidRDefault="006746FC" w:rsidP="006746FC">
      <w:pPr>
        <w:rPr>
          <w:lang w:val="es-ES"/>
        </w:rPr>
      </w:pPr>
    </w:p>
    <w:p w:rsidR="000A0910" w:rsidRDefault="000A0910">
      <w:pPr>
        <w:pStyle w:val="Paragraph2"/>
        <w:numPr>
          <w:ilvl w:val="0"/>
          <w:numId w:val="32"/>
        </w:numPr>
        <w:rPr>
          <w:lang w:val="es-CO"/>
        </w:rPr>
      </w:pPr>
      <w:r w:rsidRPr="000A0910">
        <w:rPr>
          <w:lang w:val="es-CO"/>
        </w:rPr>
        <w:t xml:space="preserve">Podría pensar en otros requerimientos que </w:t>
      </w:r>
      <w:r>
        <w:rPr>
          <w:lang w:val="es-CO"/>
        </w:rPr>
        <w:t xml:space="preserve">debamos </w:t>
      </w:r>
      <w:r w:rsidRPr="000A0910">
        <w:rPr>
          <w:lang w:val="es-CO"/>
        </w:rPr>
        <w:t>saber?</w:t>
      </w:r>
    </w:p>
    <w:p w:rsidR="006746FC" w:rsidRPr="000A0910" w:rsidRDefault="006746FC" w:rsidP="006746FC">
      <w:pPr>
        <w:pStyle w:val="Paragraph2"/>
        <w:numPr>
          <w:ilvl w:val="1"/>
          <w:numId w:val="32"/>
        </w:numPr>
        <w:rPr>
          <w:lang w:val="es-CO"/>
        </w:rPr>
      </w:pPr>
      <w:r>
        <w:rPr>
          <w:lang w:val="es-CO"/>
        </w:rPr>
        <w:t xml:space="preserve">Que la ubicación de los servicios y centros de acopio se puedan hacer mediante posicionamiento geográfico y mapas virtuales. </w:t>
      </w:r>
    </w:p>
    <w:p w:rsidR="000A0910" w:rsidRDefault="000A0910">
      <w:pPr>
        <w:pStyle w:val="Ttulo1"/>
      </w:pPr>
      <w:bookmarkStart w:id="36" w:name="_Toc225720131"/>
      <w:r>
        <w:t>Wrap-Up</w:t>
      </w:r>
      <w:bookmarkEnd w:id="36"/>
    </w:p>
    <w:p w:rsidR="000A0910" w:rsidRDefault="000A0910">
      <w:pPr>
        <w:pStyle w:val="Paragraph2"/>
        <w:numPr>
          <w:ilvl w:val="0"/>
          <w:numId w:val="33"/>
        </w:numPr>
        <w:rPr>
          <w:lang w:val="es-CO"/>
        </w:rPr>
      </w:pPr>
      <w:r>
        <w:rPr>
          <w:lang w:val="es-CO"/>
        </w:rPr>
        <w:t>Hay alguna</w:t>
      </w:r>
      <w:r w:rsidRPr="000A0910">
        <w:rPr>
          <w:lang w:val="es-CO"/>
        </w:rPr>
        <w:t xml:space="preserve"> </w:t>
      </w:r>
      <w:r>
        <w:rPr>
          <w:lang w:val="es-CO"/>
        </w:rPr>
        <w:t>otra pregunta</w:t>
      </w:r>
      <w:r w:rsidRPr="000A0910">
        <w:rPr>
          <w:lang w:val="es-CO"/>
        </w:rPr>
        <w:t xml:space="preserve"> que</w:t>
      </w:r>
      <w:r>
        <w:rPr>
          <w:lang w:val="es-CO"/>
        </w:rPr>
        <w:t xml:space="preserve"> cree debería preguntarle</w:t>
      </w:r>
      <w:r w:rsidRPr="000A0910">
        <w:rPr>
          <w:lang w:val="es-CO"/>
        </w:rPr>
        <w:t>?</w:t>
      </w:r>
    </w:p>
    <w:p w:rsidR="006746FC" w:rsidRPr="000A0910" w:rsidRDefault="006746FC" w:rsidP="006746FC">
      <w:pPr>
        <w:pStyle w:val="Paragraph2"/>
        <w:numPr>
          <w:ilvl w:val="1"/>
          <w:numId w:val="33"/>
        </w:numPr>
        <w:rPr>
          <w:lang w:val="es-CO"/>
        </w:rPr>
      </w:pPr>
      <w:r>
        <w:rPr>
          <w:lang w:val="es-CO"/>
        </w:rPr>
        <w:t>si</w:t>
      </w:r>
    </w:p>
    <w:p w:rsidR="000A0910" w:rsidRDefault="000A0910">
      <w:pPr>
        <w:pStyle w:val="Paragraph2"/>
        <w:numPr>
          <w:ilvl w:val="0"/>
          <w:numId w:val="33"/>
        </w:numPr>
        <w:rPr>
          <w:lang w:val="es-CO"/>
        </w:rPr>
      </w:pPr>
      <w:r>
        <w:rPr>
          <w:lang w:val="es-CO"/>
        </w:rPr>
        <w:t>Si yo necesito hacerle más preguntas, podría llamarlo</w:t>
      </w:r>
      <w:r w:rsidRPr="000A0910">
        <w:rPr>
          <w:lang w:val="es-CO"/>
        </w:rPr>
        <w:t xml:space="preserve">? </w:t>
      </w:r>
    </w:p>
    <w:p w:rsidR="006746FC" w:rsidRPr="000A0910" w:rsidRDefault="006746FC" w:rsidP="006746FC">
      <w:pPr>
        <w:pStyle w:val="Paragraph2"/>
        <w:numPr>
          <w:ilvl w:val="1"/>
          <w:numId w:val="33"/>
        </w:numPr>
        <w:rPr>
          <w:lang w:val="es-CO"/>
        </w:rPr>
      </w:pPr>
      <w:r>
        <w:rPr>
          <w:lang w:val="es-CO"/>
        </w:rPr>
        <w:t>si</w:t>
      </w:r>
    </w:p>
    <w:p w:rsidR="006746FC" w:rsidRPr="00D94F88" w:rsidRDefault="006746FC" w:rsidP="006746FC">
      <w:pPr>
        <w:pStyle w:val="Paragraph2"/>
        <w:ind w:left="1800"/>
        <w:rPr>
          <w:lang w:val="es-ES"/>
        </w:rPr>
      </w:pPr>
    </w:p>
    <w:p w:rsidR="006746FC" w:rsidRPr="006746FC" w:rsidRDefault="006746FC" w:rsidP="006746FC">
      <w:pPr>
        <w:rPr>
          <w:lang w:val="es-ES"/>
        </w:rPr>
      </w:pPr>
      <w:r>
        <w:rPr>
          <w:lang w:val="es-ES"/>
        </w:rPr>
        <w:t xml:space="preserve"> </w:t>
      </w:r>
    </w:p>
    <w:commentRangeEnd w:id="22"/>
    <w:p w:rsidR="001E054D" w:rsidRDefault="00C868E4">
      <w:r>
        <w:rPr>
          <w:rStyle w:val="Refdecomentario"/>
        </w:rPr>
        <w:commentReference w:id="22"/>
      </w:r>
    </w:p>
    <w:sectPr w:rsidR="001E054D" w:rsidSect="00110188">
      <w:headerReference w:type="default" r:id="rId42"/>
      <w:footerReference w:type="default" r:id="rId43"/>
      <w:headerReference w:type="first" r:id="rId44"/>
      <w:footerReference w:type="first" r:id="rId45"/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Fabian" w:date="2009-05-05T02:30:00Z" w:initials="F">
    <w:p w:rsidR="00C868E4" w:rsidRDefault="00C868E4">
      <w:pPr>
        <w:pStyle w:val="Textocomentario"/>
      </w:pPr>
      <w:r>
        <w:rPr>
          <w:rStyle w:val="Refdecomentario"/>
        </w:rPr>
        <w:annotationRef/>
      </w:r>
      <w:r>
        <w:t>No se realizaron revisions..;</w:t>
      </w:r>
    </w:p>
  </w:comment>
  <w:comment w:id="22" w:author="Fabian" w:date="2009-05-05T02:31:00Z" w:initials="F">
    <w:p w:rsidR="00C868E4" w:rsidRPr="00C868E4" w:rsidRDefault="00C868E4">
      <w:pPr>
        <w:pStyle w:val="Textocomentario"/>
        <w:rPr>
          <w:lang w:val="es-ES"/>
        </w:rPr>
      </w:pPr>
      <w:r>
        <w:rPr>
          <w:rStyle w:val="Refdecomentario"/>
        </w:rPr>
        <w:annotationRef/>
      </w:r>
      <w:r w:rsidRPr="00C868E4">
        <w:rPr>
          <w:lang w:val="es-ES"/>
        </w:rPr>
        <w:t>UN document vacio… eso para que sirve… es major no entregarlo…</w:t>
      </w:r>
    </w:p>
    <w:p w:rsidR="00C868E4" w:rsidRPr="00C868E4" w:rsidRDefault="00C868E4">
      <w:pPr>
        <w:pStyle w:val="Textocomentario"/>
        <w:rPr>
          <w:lang w:val="es-ES"/>
        </w:rPr>
      </w:pPr>
      <w:r>
        <w:rPr>
          <w:lang w:val="es-ES"/>
        </w:rPr>
        <w:t>ESTO DEBERIA ESTAR EN VERSION DEFINITIVA..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007E" w:rsidRDefault="0031007E">
      <w:r>
        <w:separator/>
      </w:r>
    </w:p>
  </w:endnote>
  <w:endnote w:type="continuationSeparator" w:id="0">
    <w:p w:rsidR="0031007E" w:rsidRDefault="003100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7EBC" w:rsidRDefault="00110188">
    <w:pPr>
      <w:pStyle w:val="Piedepgina"/>
      <w:framePr w:wrap="auto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6A7EBC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A7EBC" w:rsidRDefault="006A7EBC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6A7EB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A7EBC" w:rsidRDefault="006A7EBC">
          <w:pPr>
            <w:ind w:right="360"/>
            <w:rPr>
              <w:sz w:val="24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A7EBC" w:rsidRPr="000E241C" w:rsidRDefault="000E241C">
          <w:pPr>
            <w:jc w:val="center"/>
            <w:rPr>
              <w:lang w:val="es-AR"/>
            </w:rPr>
          </w:pPr>
          <w:r>
            <w:sym w:font="Symbol" w:char="F0D3"/>
          </w:r>
          <w:r w:rsidRPr="009D3B66">
            <w:rPr>
              <w:lang w:val="es-CO"/>
            </w:rPr>
            <w:t xml:space="preserve">Programa de Ingeniería de sistemas, </w:t>
          </w:r>
          <w:fldSimple w:instr=" DATE \@ &quot;yyyy&quot; ">
            <w:r w:rsidR="00CA70F6">
              <w:rPr>
                <w:noProof/>
              </w:rPr>
              <w:t>2009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A7EBC" w:rsidRDefault="006A7EBC">
          <w:pPr>
            <w:jc w:val="right"/>
          </w:pPr>
          <w:r w:rsidRPr="000E241C">
            <w:rPr>
              <w:lang w:val="es-AR"/>
            </w:rPr>
            <w:t>Página</w:t>
          </w:r>
          <w:r>
            <w:t xml:space="preserve"> </w:t>
          </w:r>
          <w:r w:rsidR="00110188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 w:rsidR="00110188">
            <w:rPr>
              <w:rStyle w:val="Nmerodepgina"/>
            </w:rPr>
            <w:fldChar w:fldCharType="separate"/>
          </w:r>
          <w:r w:rsidR="006746FC">
            <w:rPr>
              <w:rStyle w:val="Nmerodepgina"/>
              <w:noProof/>
            </w:rPr>
            <w:t>8</w:t>
          </w:r>
          <w:r w:rsidR="00110188">
            <w:rPr>
              <w:rStyle w:val="Nmerodepgina"/>
            </w:rPr>
            <w:fldChar w:fldCharType="end"/>
          </w:r>
        </w:p>
      </w:tc>
    </w:tr>
  </w:tbl>
  <w:p w:rsidR="006A7EBC" w:rsidRDefault="006A7EBC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7EBC" w:rsidRDefault="006A7EBC">
    <w:pPr>
      <w:pStyle w:val="Piedepgina"/>
      <w:rPr>
        <w:sz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007E" w:rsidRDefault="0031007E">
      <w:r>
        <w:separator/>
      </w:r>
    </w:p>
  </w:footnote>
  <w:footnote w:type="continuationSeparator" w:id="0">
    <w:p w:rsidR="0031007E" w:rsidRDefault="003100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7EBC" w:rsidRDefault="006A7EBC">
    <w:pPr>
      <w:rPr>
        <w:sz w:val="24"/>
      </w:rPr>
    </w:pPr>
  </w:p>
  <w:p w:rsidR="006A7EBC" w:rsidRDefault="006A7EBC">
    <w:pPr>
      <w:pBdr>
        <w:top w:val="single" w:sz="6" w:space="1" w:color="auto"/>
      </w:pBdr>
      <w:rPr>
        <w:sz w:val="24"/>
      </w:rPr>
    </w:pPr>
  </w:p>
  <w:p w:rsidR="000E241C" w:rsidRDefault="00110188" w:rsidP="000E241C">
    <w:pPr>
      <w:pBdr>
        <w:bottom w:val="single" w:sz="6" w:space="1" w:color="auto"/>
      </w:pBdr>
      <w:jc w:val="right"/>
      <w:rPr>
        <w:sz w:val="24"/>
      </w:rPr>
    </w:pPr>
    <w:fldSimple w:instr=" DOCPROPERTY &quot;Company&quot;  \* MERGEFORMAT ">
      <w:r w:rsidR="000E241C" w:rsidRPr="000E241C">
        <w:rPr>
          <w:lang w:val="es-ES"/>
        </w:rPr>
        <w:t>&lt;Company</w:t>
      </w:r>
      <w:r w:rsidR="000E241C">
        <w:rPr>
          <w:rFonts w:ascii="Arial" w:hAnsi="Arial"/>
          <w:b/>
          <w:sz w:val="36"/>
          <w:lang w:val="es-ES"/>
        </w:rPr>
        <w:t xml:space="preserve"> Name&gt;</w:t>
      </w:r>
    </w:fldSimple>
  </w:p>
  <w:p w:rsidR="006A7EBC" w:rsidRDefault="006A7EBC">
    <w:pPr>
      <w:pBdr>
        <w:bottom w:val="single" w:sz="6" w:space="1" w:color="auto"/>
      </w:pBdr>
      <w:jc w:val="right"/>
      <w:rPr>
        <w:sz w:val="24"/>
      </w:rPr>
    </w:pPr>
  </w:p>
  <w:p w:rsidR="006A7EBC" w:rsidRDefault="006A7EBC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6A7EBC" w:rsidRPr="009F4E5D">
      <w:tc>
        <w:tcPr>
          <w:tcW w:w="6379" w:type="dxa"/>
        </w:tcPr>
        <w:p w:rsidR="006A7EBC" w:rsidRPr="005C494D" w:rsidRDefault="000E241C" w:rsidP="00D16951">
          <w:pPr>
            <w:rPr>
              <w:lang w:val="es-CO"/>
            </w:rPr>
          </w:pPr>
          <w:r w:rsidRPr="009D3B66">
            <w:rPr>
              <w:lang w:val="es-ES"/>
            </w:rPr>
            <w:t xml:space="preserve">HERRAMIENTA CASE PARA MODELADO DE LOGISTICA </w:t>
          </w:r>
          <w:r w:rsidR="00D16951">
            <w:rPr>
              <w:lang w:val="es-ES"/>
            </w:rPr>
            <w:t xml:space="preserve">DE </w:t>
          </w:r>
          <w:r w:rsidRPr="009D3B66">
            <w:rPr>
              <w:lang w:val="es-ES"/>
            </w:rPr>
            <w:t>DISTRIBUCION APLICANDO MDA</w:t>
          </w:r>
        </w:p>
      </w:tc>
      <w:tc>
        <w:tcPr>
          <w:tcW w:w="3179" w:type="dxa"/>
        </w:tcPr>
        <w:p w:rsidR="006A7EBC" w:rsidRDefault="006A7EBC">
          <w:pPr>
            <w:tabs>
              <w:tab w:val="left" w:pos="1135"/>
            </w:tabs>
            <w:spacing w:before="40"/>
            <w:ind w:right="68"/>
          </w:pPr>
          <w:r w:rsidRPr="005C494D">
            <w:rPr>
              <w:lang w:val="es-CO"/>
            </w:rPr>
            <w:t xml:space="preserve">  </w:t>
          </w:r>
          <w:r w:rsidRPr="009F4E5D">
            <w:rPr>
              <w:lang w:val="es-ES"/>
            </w:rPr>
            <w:t>Versión</w:t>
          </w:r>
          <w:r>
            <w:t>:           &lt;1.0&gt;</w:t>
          </w:r>
        </w:p>
      </w:tc>
    </w:tr>
    <w:tr w:rsidR="006A7EBC">
      <w:tc>
        <w:tcPr>
          <w:tcW w:w="6379" w:type="dxa"/>
        </w:tcPr>
        <w:p w:rsidR="006A7EBC" w:rsidRDefault="006A7EBC">
          <w:r w:rsidRPr="009F4E5D">
            <w:rPr>
              <w:lang w:val="es-ES"/>
            </w:rPr>
            <w:t>Peticiones</w:t>
          </w:r>
          <w:r>
            <w:t xml:space="preserve"> de los</w:t>
          </w:r>
          <w:r w:rsidRPr="009F4E5D">
            <w:rPr>
              <w:lang w:val="es-ES"/>
            </w:rPr>
            <w:t xml:space="preserve"> Interesados</w:t>
          </w:r>
        </w:p>
      </w:tc>
      <w:tc>
        <w:tcPr>
          <w:tcW w:w="3179" w:type="dxa"/>
        </w:tcPr>
        <w:p w:rsidR="006A7EBC" w:rsidRDefault="006A7EBC">
          <w:r>
            <w:t xml:space="preserve">  Fecha:  &lt;17/02/09&gt;</w:t>
          </w:r>
        </w:p>
      </w:tc>
    </w:tr>
    <w:tr w:rsidR="006A7EBC">
      <w:tc>
        <w:tcPr>
          <w:tcW w:w="9558" w:type="dxa"/>
          <w:gridSpan w:val="2"/>
        </w:tcPr>
        <w:p w:rsidR="006A7EBC" w:rsidRDefault="00D16951">
          <w:r>
            <w:t>HCLPIL</w:t>
          </w:r>
        </w:p>
      </w:tc>
    </w:tr>
  </w:tbl>
  <w:p w:rsidR="006A7EBC" w:rsidRDefault="006A7EBC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7EBC" w:rsidRDefault="006A7EBC">
    <w:pPr>
      <w:pStyle w:val="Encabezado"/>
      <w:rPr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3">
    <w:nsid w:val="00000004"/>
    <w:multiLevelType w:val="multi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7"/>
    <w:multiLevelType w:val="multilevel"/>
    <w:tmpl w:val="00000007"/>
    <w:name w:val="WW8Num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5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1331E23"/>
    <w:multiLevelType w:val="hybridMultilevel"/>
    <w:tmpl w:val="C256DB4A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02941DFA"/>
    <w:multiLevelType w:val="hybridMultilevel"/>
    <w:tmpl w:val="8D4E663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B457618"/>
    <w:multiLevelType w:val="hybridMultilevel"/>
    <w:tmpl w:val="865A93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EF1F57"/>
    <w:multiLevelType w:val="hybridMultilevel"/>
    <w:tmpl w:val="E90AAEA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13834E5E"/>
    <w:multiLevelType w:val="hybridMultilevel"/>
    <w:tmpl w:val="7BB0AC0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13C21EB3"/>
    <w:multiLevelType w:val="multilevel"/>
    <w:tmpl w:val="D5DAB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1B315327"/>
    <w:multiLevelType w:val="hybridMultilevel"/>
    <w:tmpl w:val="6B7E18B6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1E3F1D9F"/>
    <w:multiLevelType w:val="hybridMultilevel"/>
    <w:tmpl w:val="19C6129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2BDD72E8"/>
    <w:multiLevelType w:val="hybridMultilevel"/>
    <w:tmpl w:val="6EEE3542"/>
    <w:lvl w:ilvl="0" w:tplc="FFFFFFFF">
      <w:start w:val="1"/>
      <w:numFmt w:val="bullet"/>
      <w:lvlText w:val=""/>
      <w:legacy w:legacy="1" w:legacySpace="360" w:legacyIndent="360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378703E3"/>
    <w:multiLevelType w:val="hybridMultilevel"/>
    <w:tmpl w:val="BC02491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3C280DAD"/>
    <w:multiLevelType w:val="hybridMultilevel"/>
    <w:tmpl w:val="C78269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BC68C1"/>
    <w:multiLevelType w:val="hybridMultilevel"/>
    <w:tmpl w:val="B9DE2B76"/>
    <w:lvl w:ilvl="0" w:tplc="7924DEBE">
      <w:start w:val="1"/>
      <w:numFmt w:val="upperLetter"/>
      <w:lvlText w:val="%1-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462944FF"/>
    <w:multiLevelType w:val="hybridMultilevel"/>
    <w:tmpl w:val="1454244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48FE065D"/>
    <w:multiLevelType w:val="hybridMultilevel"/>
    <w:tmpl w:val="DE8AF53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518E7AE3"/>
    <w:multiLevelType w:val="hybridMultilevel"/>
    <w:tmpl w:val="59FEE586"/>
    <w:lvl w:ilvl="0" w:tplc="0C0A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32">
    <w:nsid w:val="526C5022"/>
    <w:multiLevelType w:val="hybridMultilevel"/>
    <w:tmpl w:val="02C8039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62A34FAB"/>
    <w:multiLevelType w:val="multilevel"/>
    <w:tmpl w:val="279C0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>
    <w:nsid w:val="638D6C00"/>
    <w:multiLevelType w:val="hybridMultilevel"/>
    <w:tmpl w:val="30F6C7C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63C1208D"/>
    <w:multiLevelType w:val="hybridMultilevel"/>
    <w:tmpl w:val="E920335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>
    <w:nsid w:val="6CE42C03"/>
    <w:multiLevelType w:val="hybridMultilevel"/>
    <w:tmpl w:val="76DEA07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>
    <w:nsid w:val="6CF702CC"/>
    <w:multiLevelType w:val="hybridMultilevel"/>
    <w:tmpl w:val="0C8A5C6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1"/>
  </w:num>
  <w:num w:numId="4">
    <w:abstractNumId w:val="43"/>
  </w:num>
  <w:num w:numId="5">
    <w:abstractNumId w:val="33"/>
  </w:num>
  <w:num w:numId="6">
    <w:abstractNumId w:val="30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5"/>
  </w:num>
  <w:num w:numId="9">
    <w:abstractNumId w:val="42"/>
  </w:num>
  <w:num w:numId="10">
    <w:abstractNumId w:val="8"/>
  </w:num>
  <w:num w:numId="11">
    <w:abstractNumId w:val="22"/>
  </w:num>
  <w:num w:numId="12">
    <w:abstractNumId w:val="20"/>
  </w:num>
  <w:num w:numId="13">
    <w:abstractNumId w:val="41"/>
  </w:num>
  <w:num w:numId="14">
    <w:abstractNumId w:val="19"/>
  </w:num>
  <w:num w:numId="15">
    <w:abstractNumId w:val="13"/>
  </w:num>
  <w:num w:numId="16">
    <w:abstractNumId w:val="40"/>
  </w:num>
  <w:num w:numId="17">
    <w:abstractNumId w:val="29"/>
  </w:num>
  <w:num w:numId="18">
    <w:abstractNumId w:val="16"/>
  </w:num>
  <w:num w:numId="19">
    <w:abstractNumId w:val="26"/>
  </w:num>
  <w:num w:numId="20">
    <w:abstractNumId w:val="18"/>
  </w:num>
  <w:num w:numId="21">
    <w:abstractNumId w:val="39"/>
  </w:num>
  <w:num w:numId="2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3">
    <w:abstractNumId w:val="11"/>
  </w:num>
  <w:num w:numId="24">
    <w:abstractNumId w:val="0"/>
  </w:num>
  <w:num w:numId="25">
    <w:abstractNumId w:val="0"/>
  </w:num>
  <w:num w:numId="26">
    <w:abstractNumId w:val="0"/>
  </w:num>
  <w:num w:numId="27">
    <w:abstractNumId w:val="35"/>
  </w:num>
  <w:num w:numId="28">
    <w:abstractNumId w:val="27"/>
  </w:num>
  <w:num w:numId="29">
    <w:abstractNumId w:val="28"/>
  </w:num>
  <w:num w:numId="30">
    <w:abstractNumId w:val="10"/>
  </w:num>
  <w:num w:numId="31">
    <w:abstractNumId w:val="17"/>
  </w:num>
  <w:num w:numId="32">
    <w:abstractNumId w:val="7"/>
  </w:num>
  <w:num w:numId="33">
    <w:abstractNumId w:val="36"/>
  </w:num>
  <w:num w:numId="34">
    <w:abstractNumId w:val="37"/>
  </w:num>
  <w:num w:numId="35">
    <w:abstractNumId w:val="12"/>
  </w:num>
  <w:num w:numId="36">
    <w:abstractNumId w:val="25"/>
  </w:num>
  <w:num w:numId="37">
    <w:abstractNumId w:val="38"/>
  </w:num>
  <w:num w:numId="38">
    <w:abstractNumId w:val="9"/>
  </w:num>
  <w:num w:numId="39">
    <w:abstractNumId w:val="32"/>
  </w:num>
  <w:num w:numId="40">
    <w:abstractNumId w:val="6"/>
  </w:num>
  <w:num w:numId="41">
    <w:abstractNumId w:val="14"/>
  </w:num>
  <w:num w:numId="42">
    <w:abstractNumId w:val="24"/>
  </w:num>
  <w:num w:numId="43">
    <w:abstractNumId w:val="15"/>
  </w:num>
  <w:num w:numId="44">
    <w:abstractNumId w:val="23"/>
  </w:num>
  <w:num w:numId="45">
    <w:abstractNumId w:val="2"/>
  </w:num>
  <w:num w:numId="46">
    <w:abstractNumId w:val="4"/>
  </w:num>
  <w:num w:numId="47">
    <w:abstractNumId w:val="3"/>
  </w:num>
  <w:num w:numId="48">
    <w:abstractNumId w:val="34"/>
  </w:num>
  <w:num w:numId="49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/>
  <w:rsids>
    <w:rsidRoot w:val="002B20AC"/>
    <w:rsid w:val="00052A74"/>
    <w:rsid w:val="0005346D"/>
    <w:rsid w:val="000A0910"/>
    <w:rsid w:val="000B4840"/>
    <w:rsid w:val="000B4E67"/>
    <w:rsid w:val="000E241C"/>
    <w:rsid w:val="00110188"/>
    <w:rsid w:val="001607FD"/>
    <w:rsid w:val="001B27AA"/>
    <w:rsid w:val="001C7657"/>
    <w:rsid w:val="001E054D"/>
    <w:rsid w:val="001F21DC"/>
    <w:rsid w:val="002B20AC"/>
    <w:rsid w:val="002E2623"/>
    <w:rsid w:val="0031007E"/>
    <w:rsid w:val="003C29E5"/>
    <w:rsid w:val="00466CD6"/>
    <w:rsid w:val="004850DC"/>
    <w:rsid w:val="004B6B7D"/>
    <w:rsid w:val="004D56D5"/>
    <w:rsid w:val="00562B5D"/>
    <w:rsid w:val="0058691A"/>
    <w:rsid w:val="005C494D"/>
    <w:rsid w:val="005D0939"/>
    <w:rsid w:val="006065D8"/>
    <w:rsid w:val="00620698"/>
    <w:rsid w:val="006746FC"/>
    <w:rsid w:val="00692CEA"/>
    <w:rsid w:val="006A7EBC"/>
    <w:rsid w:val="00705056"/>
    <w:rsid w:val="0077008A"/>
    <w:rsid w:val="0079495F"/>
    <w:rsid w:val="00797712"/>
    <w:rsid w:val="007A3107"/>
    <w:rsid w:val="007C2215"/>
    <w:rsid w:val="007F7228"/>
    <w:rsid w:val="008049C6"/>
    <w:rsid w:val="008605C4"/>
    <w:rsid w:val="00880925"/>
    <w:rsid w:val="008B037A"/>
    <w:rsid w:val="008D7B2D"/>
    <w:rsid w:val="00915657"/>
    <w:rsid w:val="00941151"/>
    <w:rsid w:val="00974B7C"/>
    <w:rsid w:val="009C0F1C"/>
    <w:rsid w:val="009C7C70"/>
    <w:rsid w:val="009F4E5D"/>
    <w:rsid w:val="00A00CE8"/>
    <w:rsid w:val="00A4275A"/>
    <w:rsid w:val="00A45623"/>
    <w:rsid w:val="00A6344C"/>
    <w:rsid w:val="00A93EBE"/>
    <w:rsid w:val="00AA73D2"/>
    <w:rsid w:val="00AB4304"/>
    <w:rsid w:val="00AB7413"/>
    <w:rsid w:val="00B470D3"/>
    <w:rsid w:val="00BC1952"/>
    <w:rsid w:val="00C5261F"/>
    <w:rsid w:val="00C77EBB"/>
    <w:rsid w:val="00C868E4"/>
    <w:rsid w:val="00CA70F6"/>
    <w:rsid w:val="00CB73F2"/>
    <w:rsid w:val="00CF4E1C"/>
    <w:rsid w:val="00D03CED"/>
    <w:rsid w:val="00D16951"/>
    <w:rsid w:val="00D316AF"/>
    <w:rsid w:val="00D671CB"/>
    <w:rsid w:val="00D85BC6"/>
    <w:rsid w:val="00D87FE5"/>
    <w:rsid w:val="00D94F88"/>
    <w:rsid w:val="00E078E5"/>
    <w:rsid w:val="00E1009D"/>
    <w:rsid w:val="00E42096"/>
    <w:rsid w:val="00E73FA2"/>
    <w:rsid w:val="00E86CC9"/>
    <w:rsid w:val="00F327F2"/>
    <w:rsid w:val="00F54A7E"/>
    <w:rsid w:val="00F562D6"/>
    <w:rsid w:val="00F7071C"/>
    <w:rsid w:val="00FE1E0B"/>
    <w:rsid w:val="00FE4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0188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110188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110188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110188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110188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11018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11018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11018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11018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11018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11018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110188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110188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110188"/>
    <w:pPr>
      <w:ind w:left="900" w:hanging="900"/>
    </w:pPr>
  </w:style>
  <w:style w:type="paragraph" w:styleId="TDC1">
    <w:name w:val="toc 1"/>
    <w:basedOn w:val="Normal"/>
    <w:next w:val="Normal"/>
    <w:semiHidden/>
    <w:rsid w:val="00110188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110188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110188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rsid w:val="00110188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110188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110188"/>
  </w:style>
  <w:style w:type="paragraph" w:styleId="TDC4">
    <w:name w:val="toc 4"/>
    <w:basedOn w:val="Normal"/>
    <w:next w:val="Normal"/>
    <w:semiHidden/>
    <w:rsid w:val="00110188"/>
    <w:pPr>
      <w:ind w:left="600"/>
    </w:pPr>
  </w:style>
  <w:style w:type="paragraph" w:styleId="TDC5">
    <w:name w:val="toc 5"/>
    <w:basedOn w:val="Normal"/>
    <w:next w:val="Normal"/>
    <w:semiHidden/>
    <w:rsid w:val="00110188"/>
    <w:pPr>
      <w:ind w:left="800"/>
    </w:pPr>
  </w:style>
  <w:style w:type="paragraph" w:customStyle="1" w:styleId="Tabletext">
    <w:name w:val="Tabletext"/>
    <w:basedOn w:val="Normal"/>
    <w:rsid w:val="00110188"/>
    <w:pPr>
      <w:keepLines/>
      <w:spacing w:after="120"/>
    </w:pPr>
  </w:style>
  <w:style w:type="paragraph" w:styleId="Textoindependiente">
    <w:name w:val="Body Text"/>
    <w:basedOn w:val="Normal"/>
    <w:rsid w:val="00110188"/>
    <w:pPr>
      <w:keepLines/>
      <w:spacing w:after="120"/>
      <w:ind w:left="720"/>
    </w:pPr>
  </w:style>
  <w:style w:type="paragraph" w:styleId="TDC6">
    <w:name w:val="toc 6"/>
    <w:basedOn w:val="Normal"/>
    <w:next w:val="Normal"/>
    <w:semiHidden/>
    <w:rsid w:val="00110188"/>
    <w:pPr>
      <w:ind w:left="1000"/>
    </w:pPr>
  </w:style>
  <w:style w:type="paragraph" w:styleId="TDC7">
    <w:name w:val="toc 7"/>
    <w:basedOn w:val="Normal"/>
    <w:next w:val="Normal"/>
    <w:semiHidden/>
    <w:rsid w:val="00110188"/>
    <w:pPr>
      <w:ind w:left="1200"/>
    </w:pPr>
  </w:style>
  <w:style w:type="paragraph" w:styleId="TDC8">
    <w:name w:val="toc 8"/>
    <w:basedOn w:val="Normal"/>
    <w:next w:val="Normal"/>
    <w:semiHidden/>
    <w:rsid w:val="00110188"/>
    <w:pPr>
      <w:ind w:left="1400"/>
    </w:pPr>
  </w:style>
  <w:style w:type="paragraph" w:styleId="TDC9">
    <w:name w:val="toc 9"/>
    <w:basedOn w:val="Normal"/>
    <w:next w:val="Normal"/>
    <w:semiHidden/>
    <w:rsid w:val="00110188"/>
    <w:pPr>
      <w:ind w:left="1600"/>
    </w:pPr>
  </w:style>
  <w:style w:type="paragraph" w:customStyle="1" w:styleId="Bullet1">
    <w:name w:val="Bullet1"/>
    <w:basedOn w:val="Normal"/>
    <w:rsid w:val="00110188"/>
    <w:pPr>
      <w:ind w:left="720" w:hanging="432"/>
    </w:pPr>
  </w:style>
  <w:style w:type="paragraph" w:customStyle="1" w:styleId="Bullet2">
    <w:name w:val="Bullet2"/>
    <w:basedOn w:val="Normal"/>
    <w:rsid w:val="00110188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110188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110188"/>
    <w:rPr>
      <w:sz w:val="20"/>
      <w:vertAlign w:val="superscript"/>
    </w:rPr>
  </w:style>
  <w:style w:type="paragraph" w:styleId="Textonotapie">
    <w:name w:val="footnote text"/>
    <w:basedOn w:val="Normal"/>
    <w:semiHidden/>
    <w:rsid w:val="0011018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110188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11018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11018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110188"/>
    <w:pPr>
      <w:spacing w:before="80" w:line="240" w:lineRule="auto"/>
      <w:ind w:left="2250"/>
      <w:jc w:val="both"/>
    </w:pPr>
  </w:style>
  <w:style w:type="paragraph" w:styleId="ndice1">
    <w:name w:val="index 1"/>
    <w:basedOn w:val="Normal"/>
    <w:next w:val="Normal"/>
    <w:semiHidden/>
    <w:rsid w:val="00110188"/>
    <w:pPr>
      <w:tabs>
        <w:tab w:val="right" w:leader="dot" w:pos="4320"/>
      </w:tabs>
      <w:ind w:left="200" w:hanging="200"/>
    </w:pPr>
  </w:style>
  <w:style w:type="paragraph" w:styleId="ndice2">
    <w:name w:val="index 2"/>
    <w:basedOn w:val="Normal"/>
    <w:next w:val="Normal"/>
    <w:semiHidden/>
    <w:rsid w:val="00110188"/>
    <w:pPr>
      <w:tabs>
        <w:tab w:val="right" w:leader="dot" w:pos="4320"/>
      </w:tabs>
      <w:ind w:left="400" w:hanging="200"/>
    </w:pPr>
  </w:style>
  <w:style w:type="paragraph" w:styleId="ndice3">
    <w:name w:val="index 3"/>
    <w:basedOn w:val="Normal"/>
    <w:next w:val="Normal"/>
    <w:semiHidden/>
    <w:rsid w:val="00110188"/>
    <w:pPr>
      <w:tabs>
        <w:tab w:val="right" w:leader="dot" w:pos="4320"/>
      </w:tabs>
      <w:ind w:left="600" w:hanging="200"/>
    </w:pPr>
  </w:style>
  <w:style w:type="paragraph" w:styleId="ndice4">
    <w:name w:val="index 4"/>
    <w:basedOn w:val="Normal"/>
    <w:next w:val="Normal"/>
    <w:semiHidden/>
    <w:rsid w:val="00110188"/>
    <w:pPr>
      <w:tabs>
        <w:tab w:val="right" w:leader="dot" w:pos="4320"/>
      </w:tabs>
      <w:ind w:left="800" w:hanging="200"/>
    </w:pPr>
  </w:style>
  <w:style w:type="paragraph" w:styleId="ndice5">
    <w:name w:val="index 5"/>
    <w:basedOn w:val="Normal"/>
    <w:next w:val="Normal"/>
    <w:semiHidden/>
    <w:rsid w:val="00110188"/>
    <w:pPr>
      <w:tabs>
        <w:tab w:val="right" w:leader="dot" w:pos="4320"/>
      </w:tabs>
      <w:ind w:left="1000" w:hanging="200"/>
    </w:pPr>
  </w:style>
  <w:style w:type="paragraph" w:styleId="ndice6">
    <w:name w:val="index 6"/>
    <w:basedOn w:val="Normal"/>
    <w:next w:val="Normal"/>
    <w:semiHidden/>
    <w:rsid w:val="00110188"/>
    <w:pPr>
      <w:tabs>
        <w:tab w:val="right" w:leader="dot" w:pos="4320"/>
      </w:tabs>
      <w:ind w:left="1200" w:hanging="200"/>
    </w:pPr>
  </w:style>
  <w:style w:type="paragraph" w:styleId="ndice7">
    <w:name w:val="index 7"/>
    <w:basedOn w:val="Normal"/>
    <w:next w:val="Normal"/>
    <w:semiHidden/>
    <w:rsid w:val="00110188"/>
    <w:pPr>
      <w:tabs>
        <w:tab w:val="right" w:leader="dot" w:pos="4320"/>
      </w:tabs>
      <w:ind w:left="1400" w:hanging="200"/>
    </w:pPr>
  </w:style>
  <w:style w:type="paragraph" w:styleId="ndice8">
    <w:name w:val="index 8"/>
    <w:basedOn w:val="Normal"/>
    <w:next w:val="Normal"/>
    <w:semiHidden/>
    <w:rsid w:val="00110188"/>
    <w:pPr>
      <w:tabs>
        <w:tab w:val="right" w:leader="dot" w:pos="4320"/>
      </w:tabs>
      <w:ind w:left="1600" w:hanging="200"/>
    </w:pPr>
  </w:style>
  <w:style w:type="paragraph" w:styleId="ndice9">
    <w:name w:val="index 9"/>
    <w:basedOn w:val="Normal"/>
    <w:next w:val="Normal"/>
    <w:semiHidden/>
    <w:rsid w:val="00110188"/>
    <w:pPr>
      <w:tabs>
        <w:tab w:val="right" w:leader="dot" w:pos="4320"/>
      </w:tabs>
      <w:ind w:left="1800" w:hanging="200"/>
    </w:pPr>
  </w:style>
  <w:style w:type="paragraph" w:styleId="Ttulodendice">
    <w:name w:val="index heading"/>
    <w:basedOn w:val="Normal"/>
    <w:next w:val="ndice1"/>
    <w:semiHidden/>
    <w:rsid w:val="00110188"/>
  </w:style>
  <w:style w:type="paragraph" w:styleId="Textoindependiente2">
    <w:name w:val="Body Text 2"/>
    <w:basedOn w:val="Normal"/>
    <w:rsid w:val="00110188"/>
    <w:rPr>
      <w:i/>
      <w:color w:val="0000FF"/>
    </w:rPr>
  </w:style>
  <w:style w:type="paragraph" w:styleId="Sangradetextonormal">
    <w:name w:val="Body Text Indent"/>
    <w:basedOn w:val="Normal"/>
    <w:rsid w:val="00110188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110188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110188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8D7B2D"/>
    <w:pPr>
      <w:spacing w:after="120"/>
      <w:ind w:left="720"/>
      <w:jc w:val="both"/>
    </w:pPr>
    <w:rPr>
      <w:lang w:val="es-ES"/>
    </w:rPr>
  </w:style>
  <w:style w:type="character" w:styleId="Hipervnculo">
    <w:name w:val="Hyperlink"/>
    <w:basedOn w:val="Fuentedeprrafopredeter"/>
    <w:rsid w:val="00110188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A456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45623"/>
    <w:rPr>
      <w:rFonts w:ascii="Tahoma" w:hAnsi="Tahoma" w:cs="Tahoma"/>
      <w:sz w:val="16"/>
      <w:szCs w:val="16"/>
      <w:lang w:val="en-US" w:eastAsia="en-US"/>
    </w:rPr>
  </w:style>
  <w:style w:type="character" w:styleId="Refdecomentario">
    <w:name w:val="annotation reference"/>
    <w:basedOn w:val="Fuentedeprrafopredeter"/>
    <w:rsid w:val="00C868E4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C868E4"/>
  </w:style>
  <w:style w:type="character" w:customStyle="1" w:styleId="TextocomentarioCar">
    <w:name w:val="Texto comentario Car"/>
    <w:basedOn w:val="Fuentedeprrafopredeter"/>
    <w:link w:val="Textocomentario"/>
    <w:rsid w:val="00C868E4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C868E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C868E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diccionarios.com/consultas.php" TargetMode="External"/><Relationship Id="rId18" Type="http://schemas.openxmlformats.org/officeDocument/2006/relationships/hyperlink" Target="http://www.diccionarios.com/consultas.php" TargetMode="External"/><Relationship Id="rId26" Type="http://schemas.openxmlformats.org/officeDocument/2006/relationships/hyperlink" Target="http://www.diccionarios.com/consultas.php" TargetMode="External"/><Relationship Id="rId39" Type="http://schemas.openxmlformats.org/officeDocument/2006/relationships/hyperlink" Target="http://www.diccionarios.com/consultas.php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diccionarios.com/consultas.php" TargetMode="External"/><Relationship Id="rId34" Type="http://schemas.openxmlformats.org/officeDocument/2006/relationships/hyperlink" Target="http://www.diccionarios.com/consultas.php" TargetMode="External"/><Relationship Id="rId42" Type="http://schemas.openxmlformats.org/officeDocument/2006/relationships/header" Target="header2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diccionarios.com/consultas.php" TargetMode="External"/><Relationship Id="rId17" Type="http://schemas.openxmlformats.org/officeDocument/2006/relationships/hyperlink" Target="http://www.diccionarios.com/consultas.php" TargetMode="External"/><Relationship Id="rId25" Type="http://schemas.openxmlformats.org/officeDocument/2006/relationships/hyperlink" Target="http://www.diccionarios.com/consultas.php" TargetMode="External"/><Relationship Id="rId33" Type="http://schemas.openxmlformats.org/officeDocument/2006/relationships/hyperlink" Target="http://www.diccionarios.com/consultas.php" TargetMode="External"/><Relationship Id="rId38" Type="http://schemas.openxmlformats.org/officeDocument/2006/relationships/hyperlink" Target="http://www.diccionarios.com/consultas.php" TargetMode="External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diccionarios.com/consultas.php" TargetMode="External"/><Relationship Id="rId20" Type="http://schemas.openxmlformats.org/officeDocument/2006/relationships/hyperlink" Target="http://www.diccionarios.com/consultas.php" TargetMode="External"/><Relationship Id="rId29" Type="http://schemas.openxmlformats.org/officeDocument/2006/relationships/hyperlink" Target="http://www.diccionarios.com/consultas.php" TargetMode="External"/><Relationship Id="rId41" Type="http://schemas.openxmlformats.org/officeDocument/2006/relationships/hyperlink" Target="http://www.diccionarios.com/consultas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iccionarios.com/consultas.php" TargetMode="External"/><Relationship Id="rId24" Type="http://schemas.openxmlformats.org/officeDocument/2006/relationships/hyperlink" Target="http://www.diccionarios.com/consultas.php" TargetMode="External"/><Relationship Id="rId32" Type="http://schemas.openxmlformats.org/officeDocument/2006/relationships/hyperlink" Target="http://www.diccionarios.com/consultas.php" TargetMode="External"/><Relationship Id="rId37" Type="http://schemas.openxmlformats.org/officeDocument/2006/relationships/hyperlink" Target="http://www.diccionarios.com/consultas.php" TargetMode="External"/><Relationship Id="rId40" Type="http://schemas.openxmlformats.org/officeDocument/2006/relationships/hyperlink" Target="http://www.diccionarios.com/consultas.php" TargetMode="External"/><Relationship Id="rId45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www.diccionarios.com/consultas.php" TargetMode="External"/><Relationship Id="rId23" Type="http://schemas.openxmlformats.org/officeDocument/2006/relationships/hyperlink" Target="http://www.diccionarios.com/consultas.php" TargetMode="External"/><Relationship Id="rId28" Type="http://schemas.openxmlformats.org/officeDocument/2006/relationships/hyperlink" Target="http://www.diccionarios.com/consultas.php" TargetMode="External"/><Relationship Id="rId36" Type="http://schemas.openxmlformats.org/officeDocument/2006/relationships/hyperlink" Target="http://www.diccionarios.com/consultas.php" TargetMode="External"/><Relationship Id="rId10" Type="http://schemas.openxmlformats.org/officeDocument/2006/relationships/comments" Target="comments.xml"/><Relationship Id="rId19" Type="http://schemas.openxmlformats.org/officeDocument/2006/relationships/hyperlink" Target="http://www.diccionarios.com/consultas.php" TargetMode="External"/><Relationship Id="rId31" Type="http://schemas.openxmlformats.org/officeDocument/2006/relationships/hyperlink" Target="http://www.diccionarios.com/consultas.php" TargetMode="External"/><Relationship Id="rId44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diccionarios.com/consultas.php" TargetMode="External"/><Relationship Id="rId22" Type="http://schemas.openxmlformats.org/officeDocument/2006/relationships/hyperlink" Target="http://www.diccionarios.com/consultas.php" TargetMode="External"/><Relationship Id="rId27" Type="http://schemas.openxmlformats.org/officeDocument/2006/relationships/hyperlink" Target="http://www.diccionarios.com/consultas.php" TargetMode="External"/><Relationship Id="rId30" Type="http://schemas.openxmlformats.org/officeDocument/2006/relationships/hyperlink" Target="http://www.diccionarios.com/consultas.php" TargetMode="External"/><Relationship Id="rId35" Type="http://schemas.openxmlformats.org/officeDocument/2006/relationships/hyperlink" Target="http://www.diccionarios.com/consultas.php" TargetMode="External"/><Relationship Id="rId43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JuanK\Fusm\Seminario\ESPANOL\requerimientos\peticiones_interesad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370B39-C89B-4826-BE7E-60085F4C9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peticiones_interesados.dot</Template>
  <TotalTime>57</TotalTime>
  <Pages>8</Pages>
  <Words>1471</Words>
  <Characters>8096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Stakeholder Requests</vt:lpstr>
    </vt:vector>
  </TitlesOfParts>
  <Company>&lt;Company Name&gt;</Company>
  <LinksUpToDate>false</LinksUpToDate>
  <CharactersWithSpaces>9548</CharactersWithSpaces>
  <SharedDoc>false</SharedDoc>
  <HLinks>
    <vt:vector size="186" baseType="variant">
      <vt:variant>
        <vt:i4>983119</vt:i4>
      </vt:variant>
      <vt:variant>
        <vt:i4>144</vt:i4>
      </vt:variant>
      <vt:variant>
        <vt:i4>0</vt:i4>
      </vt:variant>
      <vt:variant>
        <vt:i4>5</vt:i4>
      </vt:variant>
      <vt:variant>
        <vt:lpwstr>http://www.diccionarios.com/consultas.php</vt:lpwstr>
      </vt:variant>
      <vt:variant>
        <vt:lpwstr/>
      </vt:variant>
      <vt:variant>
        <vt:i4>983119</vt:i4>
      </vt:variant>
      <vt:variant>
        <vt:i4>141</vt:i4>
      </vt:variant>
      <vt:variant>
        <vt:i4>0</vt:i4>
      </vt:variant>
      <vt:variant>
        <vt:i4>5</vt:i4>
      </vt:variant>
      <vt:variant>
        <vt:lpwstr>http://www.diccionarios.com/consultas.php</vt:lpwstr>
      </vt:variant>
      <vt:variant>
        <vt:lpwstr/>
      </vt:variant>
      <vt:variant>
        <vt:i4>983119</vt:i4>
      </vt:variant>
      <vt:variant>
        <vt:i4>138</vt:i4>
      </vt:variant>
      <vt:variant>
        <vt:i4>0</vt:i4>
      </vt:variant>
      <vt:variant>
        <vt:i4>5</vt:i4>
      </vt:variant>
      <vt:variant>
        <vt:lpwstr>http://www.diccionarios.com/consultas.php</vt:lpwstr>
      </vt:variant>
      <vt:variant>
        <vt:lpwstr/>
      </vt:variant>
      <vt:variant>
        <vt:i4>983119</vt:i4>
      </vt:variant>
      <vt:variant>
        <vt:i4>135</vt:i4>
      </vt:variant>
      <vt:variant>
        <vt:i4>0</vt:i4>
      </vt:variant>
      <vt:variant>
        <vt:i4>5</vt:i4>
      </vt:variant>
      <vt:variant>
        <vt:lpwstr>http://www.diccionarios.com/consultas.php</vt:lpwstr>
      </vt:variant>
      <vt:variant>
        <vt:lpwstr/>
      </vt:variant>
      <vt:variant>
        <vt:i4>983119</vt:i4>
      </vt:variant>
      <vt:variant>
        <vt:i4>132</vt:i4>
      </vt:variant>
      <vt:variant>
        <vt:i4>0</vt:i4>
      </vt:variant>
      <vt:variant>
        <vt:i4>5</vt:i4>
      </vt:variant>
      <vt:variant>
        <vt:lpwstr>http://www.diccionarios.com/consultas.php</vt:lpwstr>
      </vt:variant>
      <vt:variant>
        <vt:lpwstr/>
      </vt:variant>
      <vt:variant>
        <vt:i4>983119</vt:i4>
      </vt:variant>
      <vt:variant>
        <vt:i4>129</vt:i4>
      </vt:variant>
      <vt:variant>
        <vt:i4>0</vt:i4>
      </vt:variant>
      <vt:variant>
        <vt:i4>5</vt:i4>
      </vt:variant>
      <vt:variant>
        <vt:lpwstr>http://www.diccionarios.com/consultas.php</vt:lpwstr>
      </vt:variant>
      <vt:variant>
        <vt:lpwstr/>
      </vt:variant>
      <vt:variant>
        <vt:i4>983119</vt:i4>
      </vt:variant>
      <vt:variant>
        <vt:i4>126</vt:i4>
      </vt:variant>
      <vt:variant>
        <vt:i4>0</vt:i4>
      </vt:variant>
      <vt:variant>
        <vt:i4>5</vt:i4>
      </vt:variant>
      <vt:variant>
        <vt:lpwstr>http://www.diccionarios.com/consultas.php</vt:lpwstr>
      </vt:variant>
      <vt:variant>
        <vt:lpwstr/>
      </vt:variant>
      <vt:variant>
        <vt:i4>983119</vt:i4>
      </vt:variant>
      <vt:variant>
        <vt:i4>123</vt:i4>
      </vt:variant>
      <vt:variant>
        <vt:i4>0</vt:i4>
      </vt:variant>
      <vt:variant>
        <vt:i4>5</vt:i4>
      </vt:variant>
      <vt:variant>
        <vt:lpwstr>http://www.diccionarios.com/consultas.php</vt:lpwstr>
      </vt:variant>
      <vt:variant>
        <vt:lpwstr/>
      </vt:variant>
      <vt:variant>
        <vt:i4>983119</vt:i4>
      </vt:variant>
      <vt:variant>
        <vt:i4>120</vt:i4>
      </vt:variant>
      <vt:variant>
        <vt:i4>0</vt:i4>
      </vt:variant>
      <vt:variant>
        <vt:i4>5</vt:i4>
      </vt:variant>
      <vt:variant>
        <vt:lpwstr>http://www.diccionarios.com/consultas.php</vt:lpwstr>
      </vt:variant>
      <vt:variant>
        <vt:lpwstr/>
      </vt:variant>
      <vt:variant>
        <vt:i4>983119</vt:i4>
      </vt:variant>
      <vt:variant>
        <vt:i4>117</vt:i4>
      </vt:variant>
      <vt:variant>
        <vt:i4>0</vt:i4>
      </vt:variant>
      <vt:variant>
        <vt:i4>5</vt:i4>
      </vt:variant>
      <vt:variant>
        <vt:lpwstr>http://www.diccionarios.com/consultas.php</vt:lpwstr>
      </vt:variant>
      <vt:variant>
        <vt:lpwstr/>
      </vt:variant>
      <vt:variant>
        <vt:i4>983119</vt:i4>
      </vt:variant>
      <vt:variant>
        <vt:i4>114</vt:i4>
      </vt:variant>
      <vt:variant>
        <vt:i4>0</vt:i4>
      </vt:variant>
      <vt:variant>
        <vt:i4>5</vt:i4>
      </vt:variant>
      <vt:variant>
        <vt:lpwstr>http://www.diccionarios.com/consultas.php</vt:lpwstr>
      </vt:variant>
      <vt:variant>
        <vt:lpwstr/>
      </vt:variant>
      <vt:variant>
        <vt:i4>983119</vt:i4>
      </vt:variant>
      <vt:variant>
        <vt:i4>111</vt:i4>
      </vt:variant>
      <vt:variant>
        <vt:i4>0</vt:i4>
      </vt:variant>
      <vt:variant>
        <vt:i4>5</vt:i4>
      </vt:variant>
      <vt:variant>
        <vt:lpwstr>http://www.diccionarios.com/consultas.php</vt:lpwstr>
      </vt:variant>
      <vt:variant>
        <vt:lpwstr/>
      </vt:variant>
      <vt:variant>
        <vt:i4>983119</vt:i4>
      </vt:variant>
      <vt:variant>
        <vt:i4>108</vt:i4>
      </vt:variant>
      <vt:variant>
        <vt:i4>0</vt:i4>
      </vt:variant>
      <vt:variant>
        <vt:i4>5</vt:i4>
      </vt:variant>
      <vt:variant>
        <vt:lpwstr>http://www.diccionarios.com/consultas.php</vt:lpwstr>
      </vt:variant>
      <vt:variant>
        <vt:lpwstr/>
      </vt:variant>
      <vt:variant>
        <vt:i4>983119</vt:i4>
      </vt:variant>
      <vt:variant>
        <vt:i4>105</vt:i4>
      </vt:variant>
      <vt:variant>
        <vt:i4>0</vt:i4>
      </vt:variant>
      <vt:variant>
        <vt:i4>5</vt:i4>
      </vt:variant>
      <vt:variant>
        <vt:lpwstr>http://www.diccionarios.com/consultas.php</vt:lpwstr>
      </vt:variant>
      <vt:variant>
        <vt:lpwstr/>
      </vt:variant>
      <vt:variant>
        <vt:i4>983119</vt:i4>
      </vt:variant>
      <vt:variant>
        <vt:i4>102</vt:i4>
      </vt:variant>
      <vt:variant>
        <vt:i4>0</vt:i4>
      </vt:variant>
      <vt:variant>
        <vt:i4>5</vt:i4>
      </vt:variant>
      <vt:variant>
        <vt:lpwstr>http://www.diccionarios.com/consultas.php</vt:lpwstr>
      </vt:variant>
      <vt:variant>
        <vt:lpwstr/>
      </vt:variant>
      <vt:variant>
        <vt:i4>983119</vt:i4>
      </vt:variant>
      <vt:variant>
        <vt:i4>99</vt:i4>
      </vt:variant>
      <vt:variant>
        <vt:i4>0</vt:i4>
      </vt:variant>
      <vt:variant>
        <vt:i4>5</vt:i4>
      </vt:variant>
      <vt:variant>
        <vt:lpwstr>http://www.diccionarios.com/consultas.php</vt:lpwstr>
      </vt:variant>
      <vt:variant>
        <vt:lpwstr/>
      </vt:variant>
      <vt:variant>
        <vt:i4>983119</vt:i4>
      </vt:variant>
      <vt:variant>
        <vt:i4>96</vt:i4>
      </vt:variant>
      <vt:variant>
        <vt:i4>0</vt:i4>
      </vt:variant>
      <vt:variant>
        <vt:i4>5</vt:i4>
      </vt:variant>
      <vt:variant>
        <vt:lpwstr>http://www.diccionarios.com/consultas.php</vt:lpwstr>
      </vt:variant>
      <vt:variant>
        <vt:lpwstr/>
      </vt:variant>
      <vt:variant>
        <vt:i4>983119</vt:i4>
      </vt:variant>
      <vt:variant>
        <vt:i4>93</vt:i4>
      </vt:variant>
      <vt:variant>
        <vt:i4>0</vt:i4>
      </vt:variant>
      <vt:variant>
        <vt:i4>5</vt:i4>
      </vt:variant>
      <vt:variant>
        <vt:lpwstr>http://www.diccionarios.com/consultas.php</vt:lpwstr>
      </vt:variant>
      <vt:variant>
        <vt:lpwstr/>
      </vt:variant>
      <vt:variant>
        <vt:i4>983119</vt:i4>
      </vt:variant>
      <vt:variant>
        <vt:i4>90</vt:i4>
      </vt:variant>
      <vt:variant>
        <vt:i4>0</vt:i4>
      </vt:variant>
      <vt:variant>
        <vt:i4>5</vt:i4>
      </vt:variant>
      <vt:variant>
        <vt:lpwstr>http://www.diccionarios.com/consultas.php</vt:lpwstr>
      </vt:variant>
      <vt:variant>
        <vt:lpwstr/>
      </vt:variant>
      <vt:variant>
        <vt:i4>983119</vt:i4>
      </vt:variant>
      <vt:variant>
        <vt:i4>87</vt:i4>
      </vt:variant>
      <vt:variant>
        <vt:i4>0</vt:i4>
      </vt:variant>
      <vt:variant>
        <vt:i4>5</vt:i4>
      </vt:variant>
      <vt:variant>
        <vt:lpwstr>http://www.diccionarios.com/consultas.php</vt:lpwstr>
      </vt:variant>
      <vt:variant>
        <vt:lpwstr/>
      </vt:variant>
      <vt:variant>
        <vt:i4>983119</vt:i4>
      </vt:variant>
      <vt:variant>
        <vt:i4>84</vt:i4>
      </vt:variant>
      <vt:variant>
        <vt:i4>0</vt:i4>
      </vt:variant>
      <vt:variant>
        <vt:i4>5</vt:i4>
      </vt:variant>
      <vt:variant>
        <vt:lpwstr>http://www.diccionarios.com/consultas.php</vt:lpwstr>
      </vt:variant>
      <vt:variant>
        <vt:lpwstr/>
      </vt:variant>
      <vt:variant>
        <vt:i4>983119</vt:i4>
      </vt:variant>
      <vt:variant>
        <vt:i4>81</vt:i4>
      </vt:variant>
      <vt:variant>
        <vt:i4>0</vt:i4>
      </vt:variant>
      <vt:variant>
        <vt:i4>5</vt:i4>
      </vt:variant>
      <vt:variant>
        <vt:lpwstr>http://www.diccionarios.com/consultas.php</vt:lpwstr>
      </vt:variant>
      <vt:variant>
        <vt:lpwstr/>
      </vt:variant>
      <vt:variant>
        <vt:i4>983119</vt:i4>
      </vt:variant>
      <vt:variant>
        <vt:i4>78</vt:i4>
      </vt:variant>
      <vt:variant>
        <vt:i4>0</vt:i4>
      </vt:variant>
      <vt:variant>
        <vt:i4>5</vt:i4>
      </vt:variant>
      <vt:variant>
        <vt:lpwstr>http://www.diccionarios.com/consultas.php</vt:lpwstr>
      </vt:variant>
      <vt:variant>
        <vt:lpwstr/>
      </vt:variant>
      <vt:variant>
        <vt:i4>983119</vt:i4>
      </vt:variant>
      <vt:variant>
        <vt:i4>75</vt:i4>
      </vt:variant>
      <vt:variant>
        <vt:i4>0</vt:i4>
      </vt:variant>
      <vt:variant>
        <vt:i4>5</vt:i4>
      </vt:variant>
      <vt:variant>
        <vt:lpwstr>http://www.diccionarios.com/consultas.php</vt:lpwstr>
      </vt:variant>
      <vt:variant>
        <vt:lpwstr/>
      </vt:variant>
      <vt:variant>
        <vt:i4>983119</vt:i4>
      </vt:variant>
      <vt:variant>
        <vt:i4>72</vt:i4>
      </vt:variant>
      <vt:variant>
        <vt:i4>0</vt:i4>
      </vt:variant>
      <vt:variant>
        <vt:i4>5</vt:i4>
      </vt:variant>
      <vt:variant>
        <vt:lpwstr>http://www.diccionarios.com/consultas.php</vt:lpwstr>
      </vt:variant>
      <vt:variant>
        <vt:lpwstr/>
      </vt:variant>
      <vt:variant>
        <vt:i4>983119</vt:i4>
      </vt:variant>
      <vt:variant>
        <vt:i4>69</vt:i4>
      </vt:variant>
      <vt:variant>
        <vt:i4>0</vt:i4>
      </vt:variant>
      <vt:variant>
        <vt:i4>5</vt:i4>
      </vt:variant>
      <vt:variant>
        <vt:lpwstr>http://www.diccionarios.com/consultas.php</vt:lpwstr>
      </vt:variant>
      <vt:variant>
        <vt:lpwstr/>
      </vt:variant>
      <vt:variant>
        <vt:i4>983119</vt:i4>
      </vt:variant>
      <vt:variant>
        <vt:i4>66</vt:i4>
      </vt:variant>
      <vt:variant>
        <vt:i4>0</vt:i4>
      </vt:variant>
      <vt:variant>
        <vt:i4>5</vt:i4>
      </vt:variant>
      <vt:variant>
        <vt:lpwstr>http://www.diccionarios.com/consultas.php</vt:lpwstr>
      </vt:variant>
      <vt:variant>
        <vt:lpwstr/>
      </vt:variant>
      <vt:variant>
        <vt:i4>983119</vt:i4>
      </vt:variant>
      <vt:variant>
        <vt:i4>63</vt:i4>
      </vt:variant>
      <vt:variant>
        <vt:i4>0</vt:i4>
      </vt:variant>
      <vt:variant>
        <vt:i4>5</vt:i4>
      </vt:variant>
      <vt:variant>
        <vt:lpwstr>http://www.diccionarios.com/consultas.php</vt:lpwstr>
      </vt:variant>
      <vt:variant>
        <vt:lpwstr/>
      </vt:variant>
      <vt:variant>
        <vt:i4>983119</vt:i4>
      </vt:variant>
      <vt:variant>
        <vt:i4>60</vt:i4>
      </vt:variant>
      <vt:variant>
        <vt:i4>0</vt:i4>
      </vt:variant>
      <vt:variant>
        <vt:i4>5</vt:i4>
      </vt:variant>
      <vt:variant>
        <vt:lpwstr>http://www.diccionarios.com/consultas.php</vt:lpwstr>
      </vt:variant>
      <vt:variant>
        <vt:lpwstr/>
      </vt:variant>
      <vt:variant>
        <vt:i4>983119</vt:i4>
      </vt:variant>
      <vt:variant>
        <vt:i4>57</vt:i4>
      </vt:variant>
      <vt:variant>
        <vt:i4>0</vt:i4>
      </vt:variant>
      <vt:variant>
        <vt:i4>5</vt:i4>
      </vt:variant>
      <vt:variant>
        <vt:lpwstr>http://www.diccionarios.com/consultas.php</vt:lpwstr>
      </vt:variant>
      <vt:variant>
        <vt:lpwstr/>
      </vt:variant>
      <vt:variant>
        <vt:i4>983119</vt:i4>
      </vt:variant>
      <vt:variant>
        <vt:i4>54</vt:i4>
      </vt:variant>
      <vt:variant>
        <vt:i4>0</vt:i4>
      </vt:variant>
      <vt:variant>
        <vt:i4>5</vt:i4>
      </vt:variant>
      <vt:variant>
        <vt:lpwstr>http://www.diccionarios.com/consultas.php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Stakeholder Requests</dc:title>
  <dc:subject>&lt;Project Name&gt;</dc:subject>
  <dc:creator>user</dc:creator>
  <cp:keywords/>
  <dc:description/>
  <cp:lastModifiedBy>Lenovo User</cp:lastModifiedBy>
  <cp:revision>11</cp:revision>
  <cp:lastPrinted>2009-11-04T09:24:00Z</cp:lastPrinted>
  <dcterms:created xsi:type="dcterms:W3CDTF">2009-11-04T09:24:00Z</dcterms:created>
  <dcterms:modified xsi:type="dcterms:W3CDTF">2009-11-04T18:19:00Z</dcterms:modified>
</cp:coreProperties>
</file>